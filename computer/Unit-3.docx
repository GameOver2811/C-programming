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D8" w:rsidRDefault="006A29D8" w:rsidP="006A29D8">
      <w:pPr>
        <w:pageBreakBefore/>
        <w:widowControl w:val="0"/>
        <w:autoSpaceDE w:val="0"/>
        <w:spacing w:after="0" w:line="36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PROGRAMMING FOR PROBLEM SOLVING</w:t>
      </w:r>
    </w:p>
    <w:p w:rsidR="006A29D8" w:rsidRDefault="006A29D8" w:rsidP="006A29D8">
      <w:pPr>
        <w:widowControl w:val="0"/>
        <w:autoSpaceDE w:val="0"/>
        <w:spacing w:after="0" w:line="360" w:lineRule="auto"/>
        <w:jc w:val="center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</w:rPr>
        <w:t>Subject Code –KCS-101</w:t>
      </w:r>
      <w:r w:rsidR="00092AA7">
        <w:rPr>
          <w:rFonts w:cs="Arial"/>
          <w:b/>
          <w:bCs/>
          <w:sz w:val="28"/>
          <w:szCs w:val="28"/>
        </w:rPr>
        <w:t>T</w:t>
      </w:r>
      <w:r>
        <w:rPr>
          <w:rFonts w:cs="Arial"/>
          <w:b/>
          <w:bCs/>
          <w:sz w:val="28"/>
          <w:szCs w:val="28"/>
        </w:rPr>
        <w:t>(ODD)/KCS-201 (EVEN)</w:t>
      </w:r>
    </w:p>
    <w:p w:rsidR="003762BF" w:rsidRDefault="00D8464D" w:rsidP="00CF6C4B">
      <w:pPr>
        <w:widowControl w:val="0"/>
        <w:autoSpaceDE w:val="0"/>
        <w:spacing w:after="120" w:line="360" w:lineRule="auto"/>
        <w:jc w:val="center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Question Bank </w:t>
      </w:r>
      <w:r w:rsidR="003762BF">
        <w:rPr>
          <w:rFonts w:cs="Arial"/>
          <w:b/>
          <w:bCs/>
          <w:sz w:val="28"/>
          <w:szCs w:val="28"/>
          <w:u w:val="single"/>
        </w:rPr>
        <w:t xml:space="preserve"> / UNIT-3</w:t>
      </w:r>
    </w:p>
    <w:tbl>
      <w:tblPr>
        <w:tblW w:w="10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318"/>
        <w:gridCol w:w="1980"/>
        <w:gridCol w:w="1856"/>
      </w:tblGrid>
      <w:tr w:rsidR="00CF6C4B" w:rsidRPr="00DA45C0" w:rsidTr="00AB2B55">
        <w:trPr>
          <w:trHeight w:val="641"/>
        </w:trPr>
        <w:tc>
          <w:tcPr>
            <w:tcW w:w="6318" w:type="dxa"/>
            <w:vAlign w:val="center"/>
          </w:tcPr>
          <w:p w:rsidR="00CF6C4B" w:rsidRPr="00DA45C0" w:rsidRDefault="00CA1712" w:rsidP="00AB2B55">
            <w:pPr>
              <w:widowControl w:val="0"/>
              <w:autoSpaceDE w:val="0"/>
              <w:spacing w:after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Questions</w:t>
            </w:r>
            <w:r w:rsidRPr="00DA45C0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CF6C4B" w:rsidRPr="00DA45C0" w:rsidRDefault="00CF6C4B" w:rsidP="00AB2B55">
            <w:pPr>
              <w:widowControl w:val="0"/>
              <w:autoSpaceDE w:val="0"/>
              <w:spacing w:after="0" w:line="360" w:lineRule="auto"/>
              <w:jc w:val="center"/>
              <w:rPr>
                <w:rFonts w:cs="Arial"/>
                <w:b/>
                <w:bCs/>
              </w:rPr>
            </w:pPr>
            <w:r w:rsidRPr="00DA45C0">
              <w:rPr>
                <w:rFonts w:cs="Arial"/>
                <w:b/>
                <w:bCs/>
              </w:rPr>
              <w:t>Bloom’s Taxonomy</w:t>
            </w:r>
          </w:p>
        </w:tc>
        <w:tc>
          <w:tcPr>
            <w:tcW w:w="1856" w:type="dxa"/>
            <w:vAlign w:val="center"/>
          </w:tcPr>
          <w:p w:rsidR="00CF6C4B" w:rsidRPr="00DA45C0" w:rsidRDefault="00CF6C4B" w:rsidP="00AB2B55">
            <w:pPr>
              <w:widowControl w:val="0"/>
              <w:autoSpaceDE w:val="0"/>
              <w:spacing w:after="0" w:line="360" w:lineRule="auto"/>
              <w:jc w:val="center"/>
              <w:rPr>
                <w:rFonts w:cs="Arial"/>
                <w:b/>
                <w:bCs/>
              </w:rPr>
            </w:pPr>
            <w:r w:rsidRPr="00DA45C0">
              <w:rPr>
                <w:rFonts w:cs="Arial"/>
                <w:b/>
                <w:bCs/>
              </w:rPr>
              <w:t>Course Outcome</w:t>
            </w:r>
          </w:p>
        </w:tc>
      </w:tr>
      <w:tr w:rsidR="00CF6C4B" w:rsidRPr="00DA45C0" w:rsidTr="00CF6C4B">
        <w:trPr>
          <w:trHeight w:val="720"/>
        </w:trPr>
        <w:tc>
          <w:tcPr>
            <w:tcW w:w="6318" w:type="dxa"/>
            <w:vAlign w:val="center"/>
          </w:tcPr>
          <w:p w:rsidR="00CF6C4B" w:rsidRPr="005A7A65" w:rsidRDefault="00CF6C4B" w:rsidP="00CF6C4B">
            <w:pPr>
              <w:jc w:val="both"/>
            </w:pPr>
            <w:r>
              <w:rPr>
                <w:b/>
              </w:rPr>
              <w:t>Q1</w:t>
            </w:r>
            <w:r w:rsidRPr="004D62DD">
              <w:rPr>
                <w:b/>
              </w:rPr>
              <w:t>)</w:t>
            </w:r>
            <w:r w:rsidR="004947EE" w:rsidRPr="004D62DD">
              <w:t xml:space="preserve"> Write program to find whether the number is prime or not. Also draw the flowchart.</w:t>
            </w:r>
          </w:p>
        </w:tc>
        <w:tc>
          <w:tcPr>
            <w:tcW w:w="1980" w:type="dxa"/>
            <w:vAlign w:val="center"/>
          </w:tcPr>
          <w:p w:rsidR="00CF6C4B" w:rsidRPr="00DA45C0" w:rsidRDefault="00CF6C4B" w:rsidP="00AB2B55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CF6C4B" w:rsidRPr="00DA45C0" w:rsidTr="00CF6C4B">
        <w:trPr>
          <w:trHeight w:val="720"/>
        </w:trPr>
        <w:tc>
          <w:tcPr>
            <w:tcW w:w="6318" w:type="dxa"/>
            <w:vAlign w:val="center"/>
          </w:tcPr>
          <w:p w:rsidR="00CF6C4B" w:rsidRPr="005A7A65" w:rsidRDefault="00CF6C4B" w:rsidP="00CF6C4B">
            <w:pPr>
              <w:jc w:val="both"/>
            </w:pPr>
            <w:r>
              <w:rPr>
                <w:b/>
              </w:rPr>
              <w:t>Q</w:t>
            </w:r>
            <w:r w:rsidRPr="004D62DD">
              <w:rPr>
                <w:b/>
              </w:rPr>
              <w:t>2)</w:t>
            </w:r>
            <w:r>
              <w:t xml:space="preserve"> </w:t>
            </w:r>
            <w:r w:rsidR="00CA1712" w:rsidRPr="004D62DD">
              <w:t>Write a program &amp; draw flowchart to find whether the number is palindrome or not.</w:t>
            </w:r>
          </w:p>
        </w:tc>
        <w:tc>
          <w:tcPr>
            <w:tcW w:w="1980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CF6C4B" w:rsidRPr="00DA45C0" w:rsidTr="00CF6C4B">
        <w:trPr>
          <w:trHeight w:val="720"/>
        </w:trPr>
        <w:tc>
          <w:tcPr>
            <w:tcW w:w="6318" w:type="dxa"/>
            <w:vAlign w:val="center"/>
          </w:tcPr>
          <w:p w:rsidR="00CF6C4B" w:rsidRPr="005A7A65" w:rsidRDefault="00CF6C4B" w:rsidP="00CF6C4B">
            <w:pPr>
              <w:jc w:val="both"/>
            </w:pPr>
            <w:r w:rsidRPr="004D62DD">
              <w:rPr>
                <w:b/>
              </w:rPr>
              <w:t>Q3)</w:t>
            </w:r>
            <w:r w:rsidRPr="004D62DD">
              <w:t xml:space="preserve"> </w:t>
            </w:r>
            <w:r w:rsidR="00CA1712" w:rsidRPr="004D62DD">
              <w:t xml:space="preserve">Write a program &amp; algorithm to find whether the </w:t>
            </w:r>
            <w:r w:rsidR="00490867">
              <w:t xml:space="preserve">three digit </w:t>
            </w:r>
            <w:r w:rsidR="00CA1712" w:rsidRPr="004D62DD">
              <w:t>number is Armstrong number.</w:t>
            </w:r>
          </w:p>
        </w:tc>
        <w:tc>
          <w:tcPr>
            <w:tcW w:w="1980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CF6C4B" w:rsidRPr="00DA45C0" w:rsidTr="00CF6C4B">
        <w:trPr>
          <w:trHeight w:val="720"/>
        </w:trPr>
        <w:tc>
          <w:tcPr>
            <w:tcW w:w="6318" w:type="dxa"/>
            <w:vAlign w:val="center"/>
          </w:tcPr>
          <w:p w:rsidR="00CF6C4B" w:rsidRDefault="00CF6C4B" w:rsidP="00CF6C4B">
            <w:pPr>
              <w:jc w:val="both"/>
            </w:pPr>
            <w:r w:rsidRPr="004D62DD">
              <w:rPr>
                <w:b/>
              </w:rPr>
              <w:t>Q4)</w:t>
            </w:r>
            <w:r w:rsidRPr="004D62DD">
              <w:t xml:space="preserve"> </w:t>
            </w:r>
            <w:r w:rsidR="00CA1712">
              <w:t>What is the difference between while and do while statements</w:t>
            </w:r>
          </w:p>
          <w:p w:rsidR="00CA1712" w:rsidRDefault="00CA1712" w:rsidP="00CF6C4B">
            <w:pPr>
              <w:jc w:val="both"/>
            </w:pPr>
            <w:r>
              <w:t>WAP in C to find the sum of following series</w:t>
            </w:r>
          </w:p>
          <w:p w:rsidR="00CA1712" w:rsidRPr="00CA1712" w:rsidRDefault="00CA1712" w:rsidP="00CF6C4B">
            <w:pPr>
              <w:jc w:val="both"/>
            </w:pPr>
            <w:r>
              <w:t>Sum=1</w:t>
            </w:r>
            <w:r>
              <w:rPr>
                <w:vertAlign w:val="superscript"/>
              </w:rPr>
              <w:t>2</w:t>
            </w:r>
            <w:r>
              <w:t>+2</w:t>
            </w:r>
            <w:r>
              <w:rPr>
                <w:vertAlign w:val="superscript"/>
              </w:rPr>
              <w:t>2</w:t>
            </w:r>
            <w:r>
              <w:t>+3</w:t>
            </w:r>
            <w:r>
              <w:rPr>
                <w:vertAlign w:val="superscript"/>
              </w:rPr>
              <w:t>2</w:t>
            </w:r>
            <w:r>
              <w:t>+4</w:t>
            </w:r>
            <w:r>
              <w:rPr>
                <w:vertAlign w:val="superscript"/>
              </w:rPr>
              <w:t>2</w:t>
            </w:r>
            <w:r>
              <w:t>+-----------n</w:t>
            </w:r>
            <w:r>
              <w:rPr>
                <w:vertAlign w:val="superscript"/>
              </w:rPr>
              <w:t>2</w:t>
            </w:r>
            <w:r>
              <w:t xml:space="preserve"> where n is number of terms</w:t>
            </w:r>
          </w:p>
        </w:tc>
        <w:tc>
          <w:tcPr>
            <w:tcW w:w="1980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CF6C4B" w:rsidRPr="00DA45C0" w:rsidTr="00CF6C4B">
        <w:trPr>
          <w:trHeight w:val="720"/>
        </w:trPr>
        <w:tc>
          <w:tcPr>
            <w:tcW w:w="6318" w:type="dxa"/>
            <w:vAlign w:val="center"/>
          </w:tcPr>
          <w:p w:rsidR="00CF6C4B" w:rsidRPr="005A7A65" w:rsidRDefault="00CF6C4B" w:rsidP="00CF6C4B">
            <w:pPr>
              <w:jc w:val="both"/>
            </w:pPr>
            <w:r w:rsidRPr="004D62DD">
              <w:rPr>
                <w:b/>
              </w:rPr>
              <w:t>Q5)</w:t>
            </w:r>
            <w:r w:rsidRPr="004D62DD">
              <w:t xml:space="preserve"> </w:t>
            </w:r>
            <w:r w:rsidR="00CA1712">
              <w:t>Differentiate between Break and Continue with suitable examples</w:t>
            </w:r>
          </w:p>
        </w:tc>
        <w:tc>
          <w:tcPr>
            <w:tcW w:w="1980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</w:t>
            </w:r>
            <w:r w:rsidR="00D9171A">
              <w:rPr>
                <w:color w:val="000000"/>
              </w:rPr>
              <w:t xml:space="preserve">mbering, Understanding </w:t>
            </w:r>
          </w:p>
        </w:tc>
        <w:tc>
          <w:tcPr>
            <w:tcW w:w="1856" w:type="dxa"/>
            <w:vAlign w:val="center"/>
          </w:tcPr>
          <w:p w:rsidR="00CF6C4B" w:rsidRPr="00DA45C0" w:rsidRDefault="00CF6C4B" w:rsidP="00CF6C4B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B161E7" w:rsidRPr="00DA45C0" w:rsidTr="00CF6C4B">
        <w:trPr>
          <w:trHeight w:val="720"/>
        </w:trPr>
        <w:tc>
          <w:tcPr>
            <w:tcW w:w="6318" w:type="dxa"/>
            <w:vAlign w:val="center"/>
          </w:tcPr>
          <w:p w:rsidR="00B161E7" w:rsidRPr="00CF6C4B" w:rsidRDefault="00B161E7" w:rsidP="00CA1712">
            <w:pPr>
              <w:jc w:val="both"/>
            </w:pPr>
            <w:r>
              <w:rPr>
                <w:b/>
              </w:rPr>
              <w:t>Q6</w:t>
            </w:r>
            <w:r w:rsidRPr="004D62DD">
              <w:rPr>
                <w:b/>
              </w:rPr>
              <w:t>)</w:t>
            </w:r>
            <w:r w:rsidRPr="004D62DD">
              <w:t xml:space="preserve"> </w:t>
            </w:r>
            <w:r w:rsidR="00D9171A">
              <w:t>WAP in c to print Fibonacci series up to nth terms.</w:t>
            </w:r>
          </w:p>
        </w:tc>
        <w:tc>
          <w:tcPr>
            <w:tcW w:w="1980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B161E7" w:rsidRPr="00DA45C0" w:rsidTr="00CF6C4B">
        <w:trPr>
          <w:trHeight w:val="720"/>
        </w:trPr>
        <w:tc>
          <w:tcPr>
            <w:tcW w:w="6318" w:type="dxa"/>
            <w:vAlign w:val="center"/>
          </w:tcPr>
          <w:p w:rsidR="00D9171A" w:rsidRDefault="00B161E7" w:rsidP="00D9171A">
            <w:pPr>
              <w:jc w:val="both"/>
            </w:pPr>
            <w:r>
              <w:rPr>
                <w:b/>
              </w:rPr>
              <w:t>Q7</w:t>
            </w:r>
            <w:r w:rsidRPr="004D62DD">
              <w:rPr>
                <w:b/>
              </w:rPr>
              <w:t>)</w:t>
            </w:r>
            <w:r w:rsidRPr="004D62DD">
              <w:t xml:space="preserve"> </w:t>
            </w:r>
            <w:r w:rsidR="00D9171A">
              <w:t>Explain nested for loop and also print the following pattern</w:t>
            </w:r>
          </w:p>
          <w:p w:rsidR="00D9171A" w:rsidRDefault="00D9171A" w:rsidP="00D9171A">
            <w:pPr>
              <w:jc w:val="both"/>
            </w:pPr>
            <w:r>
              <w:t>*                                           AAAA                          1</w:t>
            </w:r>
          </w:p>
          <w:p w:rsidR="00D9171A" w:rsidRDefault="00D9171A" w:rsidP="00D9171A">
            <w:pPr>
              <w:jc w:val="both"/>
            </w:pPr>
            <w:r>
              <w:t>**                                            BBB                          2   3</w:t>
            </w:r>
          </w:p>
          <w:p w:rsidR="00D9171A" w:rsidRDefault="00D9171A" w:rsidP="00D9171A">
            <w:pPr>
              <w:jc w:val="both"/>
            </w:pPr>
            <w:r>
              <w:t>***                                            CC                           4    5     6</w:t>
            </w:r>
          </w:p>
          <w:p w:rsidR="00B161E7" w:rsidRPr="00CF6C4B" w:rsidRDefault="00D9171A" w:rsidP="00D9171A">
            <w:pPr>
              <w:jc w:val="both"/>
            </w:pPr>
            <w:r>
              <w:t>****                                            D                           7     8     9    10</w:t>
            </w:r>
          </w:p>
        </w:tc>
        <w:tc>
          <w:tcPr>
            <w:tcW w:w="1980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B161E7" w:rsidRPr="00DA45C0" w:rsidTr="00D9171A">
        <w:trPr>
          <w:trHeight w:val="1420"/>
        </w:trPr>
        <w:tc>
          <w:tcPr>
            <w:tcW w:w="6318" w:type="dxa"/>
            <w:vAlign w:val="center"/>
          </w:tcPr>
          <w:p w:rsidR="00D9171A" w:rsidRDefault="00B161E7" w:rsidP="00D9171A">
            <w:pPr>
              <w:jc w:val="both"/>
            </w:pPr>
            <w:r>
              <w:rPr>
                <w:b/>
              </w:rPr>
              <w:t>Q8</w:t>
            </w:r>
            <w:r w:rsidRPr="004D62DD">
              <w:rPr>
                <w:b/>
              </w:rPr>
              <w:t>)</w:t>
            </w:r>
            <w:r w:rsidRPr="004D62DD">
              <w:t xml:space="preserve"> </w:t>
            </w:r>
            <w:r w:rsidR="00D9171A">
              <w:t>What is modular programming? Explain types of function in c.</w:t>
            </w:r>
          </w:p>
          <w:p w:rsidR="004947EE" w:rsidRPr="00CF6C4B" w:rsidRDefault="00D9171A" w:rsidP="00CF6C4B">
            <w:pPr>
              <w:jc w:val="both"/>
            </w:pPr>
            <w:r>
              <w:t xml:space="preserve">Also categories user defined functions(4 types) with suitable example like C code for every type </w:t>
            </w:r>
          </w:p>
        </w:tc>
        <w:tc>
          <w:tcPr>
            <w:tcW w:w="1980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B161E7" w:rsidRPr="00DA45C0" w:rsidTr="00CF6C4B">
        <w:trPr>
          <w:trHeight w:val="720"/>
        </w:trPr>
        <w:tc>
          <w:tcPr>
            <w:tcW w:w="6318" w:type="dxa"/>
            <w:vAlign w:val="center"/>
          </w:tcPr>
          <w:p w:rsidR="00B161E7" w:rsidRPr="00CF6C4B" w:rsidRDefault="00B161E7" w:rsidP="00CF6C4B">
            <w:pPr>
              <w:jc w:val="both"/>
            </w:pPr>
            <w:r>
              <w:rPr>
                <w:b/>
              </w:rPr>
              <w:t>Q9</w:t>
            </w:r>
            <w:r w:rsidRPr="004D62DD">
              <w:rPr>
                <w:b/>
              </w:rPr>
              <w:t>)</w:t>
            </w:r>
            <w:r w:rsidRPr="004D62DD">
              <w:t xml:space="preserve"> </w:t>
            </w:r>
            <w:r w:rsidR="00207A0F">
              <w:t xml:space="preserve">Differentiate </w:t>
            </w:r>
            <w:r w:rsidR="00207A0F" w:rsidRPr="004D62DD">
              <w:t>c</w:t>
            </w:r>
            <w:r w:rsidR="00207A0F">
              <w:t>all by value &amp; call by reference .</w:t>
            </w:r>
            <w:r w:rsidRPr="004D62DD">
              <w:t>Write a program to swap two number using c</w:t>
            </w:r>
            <w:r>
              <w:t>all by value &amp; call by reference</w:t>
            </w:r>
            <w:r w:rsidRPr="004D62DD">
              <w:t>.</w:t>
            </w:r>
          </w:p>
        </w:tc>
        <w:tc>
          <w:tcPr>
            <w:tcW w:w="1980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  <w:tr w:rsidR="00B161E7" w:rsidRPr="00DA45C0" w:rsidTr="00CF6C4B">
        <w:trPr>
          <w:trHeight w:val="720"/>
        </w:trPr>
        <w:tc>
          <w:tcPr>
            <w:tcW w:w="6318" w:type="dxa"/>
            <w:vAlign w:val="center"/>
          </w:tcPr>
          <w:p w:rsidR="00B161E7" w:rsidRPr="00CF6C4B" w:rsidRDefault="00B161E7" w:rsidP="00CF6C4B">
            <w:pPr>
              <w:jc w:val="both"/>
            </w:pPr>
            <w:r>
              <w:rPr>
                <w:b/>
              </w:rPr>
              <w:lastRenderedPageBreak/>
              <w:t>Q10</w:t>
            </w:r>
            <w:r w:rsidRPr="004D62DD">
              <w:rPr>
                <w:b/>
              </w:rPr>
              <w:t>)</w:t>
            </w:r>
            <w:r w:rsidRPr="004D62DD">
              <w:t xml:space="preserve"> </w:t>
            </w:r>
            <w:r w:rsidR="00DC5BF1">
              <w:t>Define re</w:t>
            </w:r>
            <w:r w:rsidR="00DC5BF1" w:rsidRPr="004D62DD">
              <w:t>c</w:t>
            </w:r>
            <w:r w:rsidR="00DC5BF1">
              <w:t xml:space="preserve">ursion. </w:t>
            </w:r>
            <w:r w:rsidRPr="004D62DD">
              <w:t>Write a program to find the factorial of given number using recursion.</w:t>
            </w:r>
          </w:p>
        </w:tc>
        <w:tc>
          <w:tcPr>
            <w:tcW w:w="1980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color w:val="000000"/>
              </w:rPr>
            </w:pPr>
            <w:r w:rsidRPr="00DA45C0">
              <w:rPr>
                <w:color w:val="000000"/>
              </w:rPr>
              <w:t>Remembering, Understanding, Applying</w:t>
            </w:r>
          </w:p>
        </w:tc>
        <w:tc>
          <w:tcPr>
            <w:tcW w:w="1856" w:type="dxa"/>
            <w:vAlign w:val="center"/>
          </w:tcPr>
          <w:p w:rsidR="00B161E7" w:rsidRPr="00DA45C0" w:rsidRDefault="00B161E7" w:rsidP="00AB2B55">
            <w:pPr>
              <w:spacing w:after="0"/>
              <w:jc w:val="center"/>
              <w:rPr>
                <w:b/>
                <w:bCs/>
                <w:color w:val="000000"/>
              </w:rPr>
            </w:pPr>
            <w:r w:rsidRPr="00DA45C0">
              <w:rPr>
                <w:b/>
                <w:bCs/>
                <w:color w:val="000000"/>
              </w:rPr>
              <w:t>CO-3</w:t>
            </w:r>
          </w:p>
        </w:tc>
      </w:tr>
    </w:tbl>
    <w:p w:rsidR="00CF6C4B" w:rsidRDefault="00CF6C4B" w:rsidP="006A29D8">
      <w:pPr>
        <w:widowControl w:val="0"/>
        <w:autoSpaceDE w:val="0"/>
        <w:spacing w:after="0" w:line="360" w:lineRule="auto"/>
        <w:jc w:val="center"/>
        <w:rPr>
          <w:rFonts w:cs="Arial"/>
          <w:b/>
          <w:bCs/>
          <w:sz w:val="28"/>
          <w:szCs w:val="28"/>
          <w:u w:val="single"/>
        </w:rPr>
      </w:pPr>
    </w:p>
    <w:sectPr w:rsidR="00CF6C4B" w:rsidSect="007F45DC">
      <w:headerReference w:type="default" r:id="rId9"/>
      <w:footerReference w:type="default" r:id="rId10"/>
      <w:pgSz w:w="11906" w:h="16838"/>
      <w:pgMar w:top="694" w:right="1362" w:bottom="694" w:left="98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FC2" w:rsidRDefault="00DA3FC2" w:rsidP="005B734E">
      <w:pPr>
        <w:spacing w:after="0" w:line="240" w:lineRule="auto"/>
      </w:pPr>
      <w:r>
        <w:separator/>
      </w:r>
    </w:p>
  </w:endnote>
  <w:endnote w:type="continuationSeparator" w:id="1">
    <w:p w:rsidR="00DA3FC2" w:rsidRDefault="00DA3FC2" w:rsidP="005B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34E" w:rsidRDefault="005B734E" w:rsidP="005B734E">
    <w:pPr>
      <w:pStyle w:val="Footer"/>
      <w:pBdr>
        <w:top w:val="thinThickSmallGap" w:sz="24" w:space="1" w:color="622423"/>
      </w:pBdr>
      <w:tabs>
        <w:tab w:val="right" w:pos="9562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fldSimple w:instr=" PAGE   \* MERGEFORMAT ">
      <w:r w:rsidR="00092AA7" w:rsidRPr="00092AA7">
        <w:rPr>
          <w:rFonts w:ascii="Cambria" w:hAnsi="Cambria"/>
          <w:noProof/>
        </w:rPr>
        <w:t>1</w:t>
      </w:r>
    </w:fldSimple>
  </w:p>
  <w:p w:rsidR="005B734E" w:rsidRDefault="005B73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FC2" w:rsidRDefault="00DA3FC2" w:rsidP="005B734E">
      <w:pPr>
        <w:spacing w:after="0" w:line="240" w:lineRule="auto"/>
      </w:pPr>
      <w:r>
        <w:separator/>
      </w:r>
    </w:p>
  </w:footnote>
  <w:footnote w:type="continuationSeparator" w:id="1">
    <w:p w:rsidR="00DA3FC2" w:rsidRDefault="00DA3FC2" w:rsidP="005B7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572"/>
      <w:gridCol w:w="1220"/>
    </w:tblGrid>
    <w:tr w:rsidR="009F0CD0">
      <w:trPr>
        <w:trHeight w:val="288"/>
      </w:trPr>
      <w:tc>
        <w:tcPr>
          <w:tcW w:w="7765" w:type="dxa"/>
        </w:tcPr>
        <w:p w:rsidR="009F0CD0" w:rsidRDefault="009F0CD0" w:rsidP="009F0CD0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 w:rsidRPr="009F0CD0">
            <w:rPr>
              <w:rFonts w:ascii="Cambria" w:hAnsi="Cambria"/>
              <w:sz w:val="36"/>
              <w:szCs w:val="36"/>
            </w:rPr>
            <w:t>Programming for Problem Solving (KCS-101/201)</w:t>
          </w:r>
        </w:p>
      </w:tc>
      <w:tc>
        <w:tcPr>
          <w:tcW w:w="1105" w:type="dxa"/>
        </w:tcPr>
        <w:p w:rsidR="009F0CD0" w:rsidRDefault="00263754" w:rsidP="009F0CD0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sz w:val="36"/>
              <w:szCs w:val="36"/>
            </w:rPr>
            <w:t>2022</w:t>
          </w:r>
        </w:p>
      </w:tc>
    </w:tr>
  </w:tbl>
  <w:p w:rsidR="009F0CD0" w:rsidRDefault="009F0C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 w:hint="default"/>
        <w:color w:val="000000"/>
        <w:sz w:val="28"/>
        <w:szCs w:val="28"/>
      </w:rPr>
    </w:lvl>
  </w:abstractNum>
  <w:abstractNum w:abstractNumId="3">
    <w:nsid w:val="19091386"/>
    <w:multiLevelType w:val="hybridMultilevel"/>
    <w:tmpl w:val="18B65920"/>
    <w:lvl w:ilvl="0" w:tplc="30BA979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5A6944"/>
    <w:multiLevelType w:val="hybridMultilevel"/>
    <w:tmpl w:val="5400F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342B"/>
    <w:multiLevelType w:val="hybridMultilevel"/>
    <w:tmpl w:val="0026FFB0"/>
    <w:lvl w:ilvl="0" w:tplc="CD5CEC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4348C2"/>
    <w:multiLevelType w:val="hybridMultilevel"/>
    <w:tmpl w:val="041C0524"/>
    <w:lvl w:ilvl="0" w:tplc="B3D0CDEA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</w:compat>
  <w:rsids>
    <w:rsidRoot w:val="001907E6"/>
    <w:rsid w:val="00005108"/>
    <w:rsid w:val="000101E9"/>
    <w:rsid w:val="00092AA7"/>
    <w:rsid w:val="001079FF"/>
    <w:rsid w:val="001107AC"/>
    <w:rsid w:val="0013110C"/>
    <w:rsid w:val="00134E6D"/>
    <w:rsid w:val="00164F4D"/>
    <w:rsid w:val="001839B5"/>
    <w:rsid w:val="001907E6"/>
    <w:rsid w:val="001A1815"/>
    <w:rsid w:val="001A2342"/>
    <w:rsid w:val="001E1C75"/>
    <w:rsid w:val="00207A0F"/>
    <w:rsid w:val="0021428C"/>
    <w:rsid w:val="00232BB3"/>
    <w:rsid w:val="00242106"/>
    <w:rsid w:val="00243362"/>
    <w:rsid w:val="00263754"/>
    <w:rsid w:val="003414C6"/>
    <w:rsid w:val="00351575"/>
    <w:rsid w:val="003762BF"/>
    <w:rsid w:val="00382321"/>
    <w:rsid w:val="003A172C"/>
    <w:rsid w:val="004438C4"/>
    <w:rsid w:val="00490867"/>
    <w:rsid w:val="004947EE"/>
    <w:rsid w:val="004F509A"/>
    <w:rsid w:val="00562B2C"/>
    <w:rsid w:val="00585709"/>
    <w:rsid w:val="005B5530"/>
    <w:rsid w:val="005B734E"/>
    <w:rsid w:val="005C31A9"/>
    <w:rsid w:val="00623A26"/>
    <w:rsid w:val="006A29D8"/>
    <w:rsid w:val="00776DAE"/>
    <w:rsid w:val="007F45DC"/>
    <w:rsid w:val="0081603C"/>
    <w:rsid w:val="008631DF"/>
    <w:rsid w:val="008F0987"/>
    <w:rsid w:val="00944B2B"/>
    <w:rsid w:val="00947A12"/>
    <w:rsid w:val="00950AED"/>
    <w:rsid w:val="0099078D"/>
    <w:rsid w:val="009F0CD0"/>
    <w:rsid w:val="009F4634"/>
    <w:rsid w:val="00A329F1"/>
    <w:rsid w:val="00A359CB"/>
    <w:rsid w:val="00A729E2"/>
    <w:rsid w:val="00AA35EB"/>
    <w:rsid w:val="00AB2B55"/>
    <w:rsid w:val="00AC12CB"/>
    <w:rsid w:val="00AD68CF"/>
    <w:rsid w:val="00AE5131"/>
    <w:rsid w:val="00B161E7"/>
    <w:rsid w:val="00B860A5"/>
    <w:rsid w:val="00BA7A7D"/>
    <w:rsid w:val="00BF3E98"/>
    <w:rsid w:val="00C5241A"/>
    <w:rsid w:val="00C62953"/>
    <w:rsid w:val="00C659A6"/>
    <w:rsid w:val="00CA1712"/>
    <w:rsid w:val="00CA7365"/>
    <w:rsid w:val="00CB2DEA"/>
    <w:rsid w:val="00CF6C4B"/>
    <w:rsid w:val="00D8464D"/>
    <w:rsid w:val="00D9171A"/>
    <w:rsid w:val="00D96139"/>
    <w:rsid w:val="00DA3FC2"/>
    <w:rsid w:val="00DC5BF1"/>
    <w:rsid w:val="00E0434B"/>
    <w:rsid w:val="00EC5C9D"/>
    <w:rsid w:val="00EC746B"/>
    <w:rsid w:val="00EF382D"/>
    <w:rsid w:val="00F1563F"/>
    <w:rsid w:val="00F75840"/>
    <w:rsid w:val="00FE042B"/>
    <w:rsid w:val="00FE11B6"/>
    <w:rsid w:val="00FE341E"/>
    <w:rsid w:val="00FF59CC"/>
    <w:rsid w:val="00FF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342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1A2342"/>
    <w:pPr>
      <w:keepNext/>
      <w:keepLines/>
      <w:tabs>
        <w:tab w:val="num" w:pos="0"/>
      </w:tabs>
      <w:spacing w:before="480" w:after="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1A2342"/>
    <w:pPr>
      <w:keepNext/>
      <w:tabs>
        <w:tab w:val="num" w:pos="0"/>
      </w:tabs>
      <w:spacing w:after="0" w:line="240" w:lineRule="auto"/>
      <w:ind w:left="576" w:hanging="576"/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A2342"/>
  </w:style>
  <w:style w:type="character" w:customStyle="1" w:styleId="WW8Num1z1">
    <w:name w:val="WW8Num1z1"/>
    <w:rsid w:val="001A2342"/>
  </w:style>
  <w:style w:type="character" w:customStyle="1" w:styleId="WW8Num1z2">
    <w:name w:val="WW8Num1z2"/>
    <w:rsid w:val="001A2342"/>
  </w:style>
  <w:style w:type="character" w:customStyle="1" w:styleId="WW8Num1z3">
    <w:name w:val="WW8Num1z3"/>
    <w:rsid w:val="001A2342"/>
  </w:style>
  <w:style w:type="character" w:customStyle="1" w:styleId="WW8Num1z4">
    <w:name w:val="WW8Num1z4"/>
    <w:rsid w:val="001A2342"/>
  </w:style>
  <w:style w:type="character" w:customStyle="1" w:styleId="WW8Num1z5">
    <w:name w:val="WW8Num1z5"/>
    <w:rsid w:val="001A2342"/>
  </w:style>
  <w:style w:type="character" w:customStyle="1" w:styleId="WW8Num1z6">
    <w:name w:val="WW8Num1z6"/>
    <w:rsid w:val="001A2342"/>
  </w:style>
  <w:style w:type="character" w:customStyle="1" w:styleId="WW8Num1z7">
    <w:name w:val="WW8Num1z7"/>
    <w:rsid w:val="001A2342"/>
  </w:style>
  <w:style w:type="character" w:customStyle="1" w:styleId="WW8Num1z8">
    <w:name w:val="WW8Num1z8"/>
    <w:rsid w:val="001A2342"/>
  </w:style>
  <w:style w:type="character" w:customStyle="1" w:styleId="WW8Num2z0">
    <w:name w:val="WW8Num2z0"/>
    <w:rsid w:val="001A2342"/>
  </w:style>
  <w:style w:type="character" w:customStyle="1" w:styleId="WW8Num3z0">
    <w:name w:val="WW8Num3z0"/>
    <w:rsid w:val="001A2342"/>
    <w:rPr>
      <w:rFonts w:eastAsia="Calibri" w:cs="Arial" w:hint="default"/>
      <w:color w:val="000000"/>
      <w:sz w:val="28"/>
      <w:szCs w:val="28"/>
    </w:rPr>
  </w:style>
  <w:style w:type="character" w:customStyle="1" w:styleId="WW8Num2z1">
    <w:name w:val="WW8Num2z1"/>
    <w:rsid w:val="001A2342"/>
  </w:style>
  <w:style w:type="character" w:customStyle="1" w:styleId="WW8Num2z2">
    <w:name w:val="WW8Num2z2"/>
    <w:rsid w:val="001A2342"/>
  </w:style>
  <w:style w:type="character" w:customStyle="1" w:styleId="WW8Num2z3">
    <w:name w:val="WW8Num2z3"/>
    <w:rsid w:val="001A2342"/>
  </w:style>
  <w:style w:type="character" w:customStyle="1" w:styleId="WW8Num2z4">
    <w:name w:val="WW8Num2z4"/>
    <w:rsid w:val="001A2342"/>
  </w:style>
  <w:style w:type="character" w:customStyle="1" w:styleId="WW8Num2z5">
    <w:name w:val="WW8Num2z5"/>
    <w:rsid w:val="001A2342"/>
  </w:style>
  <w:style w:type="character" w:customStyle="1" w:styleId="WW8Num2z6">
    <w:name w:val="WW8Num2z6"/>
    <w:rsid w:val="001A2342"/>
  </w:style>
  <w:style w:type="character" w:customStyle="1" w:styleId="WW8Num2z7">
    <w:name w:val="WW8Num2z7"/>
    <w:rsid w:val="001A2342"/>
  </w:style>
  <w:style w:type="character" w:customStyle="1" w:styleId="WW8Num2z8">
    <w:name w:val="WW8Num2z8"/>
    <w:rsid w:val="001A2342"/>
  </w:style>
  <w:style w:type="character" w:customStyle="1" w:styleId="WW8Num3z1">
    <w:name w:val="WW8Num3z1"/>
    <w:rsid w:val="001A2342"/>
  </w:style>
  <w:style w:type="character" w:customStyle="1" w:styleId="WW8Num3z2">
    <w:name w:val="WW8Num3z2"/>
    <w:rsid w:val="001A2342"/>
  </w:style>
  <w:style w:type="character" w:customStyle="1" w:styleId="WW8Num3z3">
    <w:name w:val="WW8Num3z3"/>
    <w:rsid w:val="001A2342"/>
  </w:style>
  <w:style w:type="character" w:customStyle="1" w:styleId="WW8Num3z4">
    <w:name w:val="WW8Num3z4"/>
    <w:rsid w:val="001A2342"/>
  </w:style>
  <w:style w:type="character" w:customStyle="1" w:styleId="WW8Num3z5">
    <w:name w:val="WW8Num3z5"/>
    <w:rsid w:val="001A2342"/>
  </w:style>
  <w:style w:type="character" w:customStyle="1" w:styleId="WW8Num3z6">
    <w:name w:val="WW8Num3z6"/>
    <w:rsid w:val="001A2342"/>
  </w:style>
  <w:style w:type="character" w:customStyle="1" w:styleId="WW8Num3z7">
    <w:name w:val="WW8Num3z7"/>
    <w:rsid w:val="001A2342"/>
  </w:style>
  <w:style w:type="character" w:customStyle="1" w:styleId="WW8Num3z8">
    <w:name w:val="WW8Num3z8"/>
    <w:rsid w:val="001A2342"/>
  </w:style>
  <w:style w:type="character" w:customStyle="1" w:styleId="WW8Num4z0">
    <w:name w:val="WW8Num4z0"/>
    <w:rsid w:val="001A2342"/>
  </w:style>
  <w:style w:type="character" w:customStyle="1" w:styleId="WW8Num4z1">
    <w:name w:val="WW8Num4z1"/>
    <w:rsid w:val="001A2342"/>
  </w:style>
  <w:style w:type="character" w:customStyle="1" w:styleId="WW8Num4z2">
    <w:name w:val="WW8Num4z2"/>
    <w:rsid w:val="001A2342"/>
  </w:style>
  <w:style w:type="character" w:customStyle="1" w:styleId="WW8Num4z3">
    <w:name w:val="WW8Num4z3"/>
    <w:rsid w:val="001A2342"/>
  </w:style>
  <w:style w:type="character" w:customStyle="1" w:styleId="WW8Num4z4">
    <w:name w:val="WW8Num4z4"/>
    <w:rsid w:val="001A2342"/>
  </w:style>
  <w:style w:type="character" w:customStyle="1" w:styleId="WW8Num4z5">
    <w:name w:val="WW8Num4z5"/>
    <w:rsid w:val="001A2342"/>
  </w:style>
  <w:style w:type="character" w:customStyle="1" w:styleId="WW8Num4z6">
    <w:name w:val="WW8Num4z6"/>
    <w:rsid w:val="001A2342"/>
  </w:style>
  <w:style w:type="character" w:customStyle="1" w:styleId="WW8Num4z7">
    <w:name w:val="WW8Num4z7"/>
    <w:rsid w:val="001A2342"/>
  </w:style>
  <w:style w:type="character" w:customStyle="1" w:styleId="WW8Num4z8">
    <w:name w:val="WW8Num4z8"/>
    <w:rsid w:val="001A2342"/>
  </w:style>
  <w:style w:type="character" w:customStyle="1" w:styleId="WW8Num5z0">
    <w:name w:val="WW8Num5z0"/>
    <w:rsid w:val="001A2342"/>
  </w:style>
  <w:style w:type="character" w:customStyle="1" w:styleId="WW8Num5z1">
    <w:name w:val="WW8Num5z1"/>
    <w:rsid w:val="001A2342"/>
  </w:style>
  <w:style w:type="character" w:customStyle="1" w:styleId="WW8Num5z2">
    <w:name w:val="WW8Num5z2"/>
    <w:rsid w:val="001A2342"/>
  </w:style>
  <w:style w:type="character" w:customStyle="1" w:styleId="WW8Num5z3">
    <w:name w:val="WW8Num5z3"/>
    <w:rsid w:val="001A2342"/>
  </w:style>
  <w:style w:type="character" w:customStyle="1" w:styleId="WW8Num5z4">
    <w:name w:val="WW8Num5z4"/>
    <w:rsid w:val="001A2342"/>
  </w:style>
  <w:style w:type="character" w:customStyle="1" w:styleId="WW8Num5z5">
    <w:name w:val="WW8Num5z5"/>
    <w:rsid w:val="001A2342"/>
  </w:style>
  <w:style w:type="character" w:customStyle="1" w:styleId="WW8Num5z6">
    <w:name w:val="WW8Num5z6"/>
    <w:rsid w:val="001A2342"/>
  </w:style>
  <w:style w:type="character" w:customStyle="1" w:styleId="WW8Num5z7">
    <w:name w:val="WW8Num5z7"/>
    <w:rsid w:val="001A2342"/>
  </w:style>
  <w:style w:type="character" w:customStyle="1" w:styleId="WW8Num5z8">
    <w:name w:val="WW8Num5z8"/>
    <w:rsid w:val="001A2342"/>
  </w:style>
  <w:style w:type="character" w:customStyle="1" w:styleId="WW8Num6z0">
    <w:name w:val="WW8Num6z0"/>
    <w:rsid w:val="001A2342"/>
  </w:style>
  <w:style w:type="character" w:customStyle="1" w:styleId="WW8Num6z1">
    <w:name w:val="WW8Num6z1"/>
    <w:rsid w:val="001A2342"/>
  </w:style>
  <w:style w:type="character" w:customStyle="1" w:styleId="WW8Num6z2">
    <w:name w:val="WW8Num6z2"/>
    <w:rsid w:val="001A2342"/>
  </w:style>
  <w:style w:type="character" w:customStyle="1" w:styleId="WW8Num6z3">
    <w:name w:val="WW8Num6z3"/>
    <w:rsid w:val="001A2342"/>
  </w:style>
  <w:style w:type="character" w:customStyle="1" w:styleId="WW8Num6z4">
    <w:name w:val="WW8Num6z4"/>
    <w:rsid w:val="001A2342"/>
  </w:style>
  <w:style w:type="character" w:customStyle="1" w:styleId="WW8Num6z5">
    <w:name w:val="WW8Num6z5"/>
    <w:rsid w:val="001A2342"/>
  </w:style>
  <w:style w:type="character" w:customStyle="1" w:styleId="WW8Num6z6">
    <w:name w:val="WW8Num6z6"/>
    <w:rsid w:val="001A2342"/>
  </w:style>
  <w:style w:type="character" w:customStyle="1" w:styleId="WW8Num6z7">
    <w:name w:val="WW8Num6z7"/>
    <w:rsid w:val="001A2342"/>
  </w:style>
  <w:style w:type="character" w:customStyle="1" w:styleId="WW8Num6z8">
    <w:name w:val="WW8Num6z8"/>
    <w:rsid w:val="001A2342"/>
  </w:style>
  <w:style w:type="character" w:customStyle="1" w:styleId="WW8Num7z0">
    <w:name w:val="WW8Num7z0"/>
    <w:rsid w:val="001A2342"/>
  </w:style>
  <w:style w:type="character" w:customStyle="1" w:styleId="WW8Num7z1">
    <w:name w:val="WW8Num7z1"/>
    <w:rsid w:val="001A2342"/>
  </w:style>
  <w:style w:type="character" w:customStyle="1" w:styleId="WW8Num7z2">
    <w:name w:val="WW8Num7z2"/>
    <w:rsid w:val="001A2342"/>
  </w:style>
  <w:style w:type="character" w:customStyle="1" w:styleId="WW8Num7z3">
    <w:name w:val="WW8Num7z3"/>
    <w:rsid w:val="001A2342"/>
  </w:style>
  <w:style w:type="character" w:customStyle="1" w:styleId="WW8Num7z4">
    <w:name w:val="WW8Num7z4"/>
    <w:rsid w:val="001A2342"/>
  </w:style>
  <w:style w:type="character" w:customStyle="1" w:styleId="WW8Num7z5">
    <w:name w:val="WW8Num7z5"/>
    <w:rsid w:val="001A2342"/>
  </w:style>
  <w:style w:type="character" w:customStyle="1" w:styleId="WW8Num7z6">
    <w:name w:val="WW8Num7z6"/>
    <w:rsid w:val="001A2342"/>
  </w:style>
  <w:style w:type="character" w:customStyle="1" w:styleId="WW8Num7z7">
    <w:name w:val="WW8Num7z7"/>
    <w:rsid w:val="001A2342"/>
  </w:style>
  <w:style w:type="character" w:customStyle="1" w:styleId="WW8Num7z8">
    <w:name w:val="WW8Num7z8"/>
    <w:rsid w:val="001A2342"/>
  </w:style>
  <w:style w:type="character" w:customStyle="1" w:styleId="WW8Num8z0">
    <w:name w:val="WW8Num8z0"/>
    <w:rsid w:val="001A2342"/>
  </w:style>
  <w:style w:type="character" w:customStyle="1" w:styleId="WW8Num8z1">
    <w:name w:val="WW8Num8z1"/>
    <w:rsid w:val="001A2342"/>
  </w:style>
  <w:style w:type="character" w:customStyle="1" w:styleId="WW8Num8z2">
    <w:name w:val="WW8Num8z2"/>
    <w:rsid w:val="001A2342"/>
  </w:style>
  <w:style w:type="character" w:customStyle="1" w:styleId="WW8Num8z3">
    <w:name w:val="WW8Num8z3"/>
    <w:rsid w:val="001A2342"/>
  </w:style>
  <w:style w:type="character" w:customStyle="1" w:styleId="WW8Num8z4">
    <w:name w:val="WW8Num8z4"/>
    <w:rsid w:val="001A2342"/>
  </w:style>
  <w:style w:type="character" w:customStyle="1" w:styleId="WW8Num8z5">
    <w:name w:val="WW8Num8z5"/>
    <w:rsid w:val="001A2342"/>
  </w:style>
  <w:style w:type="character" w:customStyle="1" w:styleId="WW8Num8z6">
    <w:name w:val="WW8Num8z6"/>
    <w:rsid w:val="001A2342"/>
  </w:style>
  <w:style w:type="character" w:customStyle="1" w:styleId="WW8Num8z7">
    <w:name w:val="WW8Num8z7"/>
    <w:rsid w:val="001A2342"/>
  </w:style>
  <w:style w:type="character" w:customStyle="1" w:styleId="WW8Num8z8">
    <w:name w:val="WW8Num8z8"/>
    <w:rsid w:val="001A2342"/>
  </w:style>
  <w:style w:type="character" w:customStyle="1" w:styleId="WW8Num9z0">
    <w:name w:val="WW8Num9z0"/>
    <w:rsid w:val="001A2342"/>
  </w:style>
  <w:style w:type="character" w:customStyle="1" w:styleId="WW8Num9z1">
    <w:name w:val="WW8Num9z1"/>
    <w:rsid w:val="001A2342"/>
  </w:style>
  <w:style w:type="character" w:customStyle="1" w:styleId="WW8Num9z2">
    <w:name w:val="WW8Num9z2"/>
    <w:rsid w:val="001A2342"/>
  </w:style>
  <w:style w:type="character" w:customStyle="1" w:styleId="WW8Num9z3">
    <w:name w:val="WW8Num9z3"/>
    <w:rsid w:val="001A2342"/>
  </w:style>
  <w:style w:type="character" w:customStyle="1" w:styleId="WW8Num9z4">
    <w:name w:val="WW8Num9z4"/>
    <w:rsid w:val="001A2342"/>
  </w:style>
  <w:style w:type="character" w:customStyle="1" w:styleId="WW8Num9z5">
    <w:name w:val="WW8Num9z5"/>
    <w:rsid w:val="001A2342"/>
  </w:style>
  <w:style w:type="character" w:customStyle="1" w:styleId="WW8Num9z6">
    <w:name w:val="WW8Num9z6"/>
    <w:rsid w:val="001A2342"/>
  </w:style>
  <w:style w:type="character" w:customStyle="1" w:styleId="WW8Num9z7">
    <w:name w:val="WW8Num9z7"/>
    <w:rsid w:val="001A2342"/>
  </w:style>
  <w:style w:type="character" w:customStyle="1" w:styleId="WW8Num9z8">
    <w:name w:val="WW8Num9z8"/>
    <w:rsid w:val="001A2342"/>
  </w:style>
  <w:style w:type="character" w:customStyle="1" w:styleId="WW8Num10z0">
    <w:name w:val="WW8Num10z0"/>
    <w:rsid w:val="001A2342"/>
  </w:style>
  <w:style w:type="character" w:customStyle="1" w:styleId="WW8Num10z1">
    <w:name w:val="WW8Num10z1"/>
    <w:rsid w:val="001A2342"/>
  </w:style>
  <w:style w:type="character" w:customStyle="1" w:styleId="WW8Num10z2">
    <w:name w:val="WW8Num10z2"/>
    <w:rsid w:val="001A2342"/>
  </w:style>
  <w:style w:type="character" w:customStyle="1" w:styleId="WW8Num10z3">
    <w:name w:val="WW8Num10z3"/>
    <w:rsid w:val="001A2342"/>
  </w:style>
  <w:style w:type="character" w:customStyle="1" w:styleId="WW8Num10z4">
    <w:name w:val="WW8Num10z4"/>
    <w:rsid w:val="001A2342"/>
  </w:style>
  <w:style w:type="character" w:customStyle="1" w:styleId="WW8Num10z5">
    <w:name w:val="WW8Num10z5"/>
    <w:rsid w:val="001A2342"/>
  </w:style>
  <w:style w:type="character" w:customStyle="1" w:styleId="WW8Num10z6">
    <w:name w:val="WW8Num10z6"/>
    <w:rsid w:val="001A2342"/>
  </w:style>
  <w:style w:type="character" w:customStyle="1" w:styleId="WW8Num10z7">
    <w:name w:val="WW8Num10z7"/>
    <w:rsid w:val="001A2342"/>
  </w:style>
  <w:style w:type="character" w:customStyle="1" w:styleId="WW8Num10z8">
    <w:name w:val="WW8Num10z8"/>
    <w:rsid w:val="001A2342"/>
  </w:style>
  <w:style w:type="character" w:customStyle="1" w:styleId="WW8Num11z0">
    <w:name w:val="WW8Num11z0"/>
    <w:rsid w:val="001A2342"/>
  </w:style>
  <w:style w:type="character" w:customStyle="1" w:styleId="WW8Num11z1">
    <w:name w:val="WW8Num11z1"/>
    <w:rsid w:val="001A2342"/>
  </w:style>
  <w:style w:type="character" w:customStyle="1" w:styleId="WW8Num11z2">
    <w:name w:val="WW8Num11z2"/>
    <w:rsid w:val="001A2342"/>
  </w:style>
  <w:style w:type="character" w:customStyle="1" w:styleId="WW8Num11z3">
    <w:name w:val="WW8Num11z3"/>
    <w:rsid w:val="001A2342"/>
  </w:style>
  <w:style w:type="character" w:customStyle="1" w:styleId="WW8Num11z4">
    <w:name w:val="WW8Num11z4"/>
    <w:rsid w:val="001A2342"/>
  </w:style>
  <w:style w:type="character" w:customStyle="1" w:styleId="WW8Num11z5">
    <w:name w:val="WW8Num11z5"/>
    <w:rsid w:val="001A2342"/>
  </w:style>
  <w:style w:type="character" w:customStyle="1" w:styleId="WW8Num11z6">
    <w:name w:val="WW8Num11z6"/>
    <w:rsid w:val="001A2342"/>
  </w:style>
  <w:style w:type="character" w:customStyle="1" w:styleId="WW8Num11z7">
    <w:name w:val="WW8Num11z7"/>
    <w:rsid w:val="001A2342"/>
  </w:style>
  <w:style w:type="character" w:customStyle="1" w:styleId="WW8Num11z8">
    <w:name w:val="WW8Num11z8"/>
    <w:rsid w:val="001A2342"/>
  </w:style>
  <w:style w:type="character" w:customStyle="1" w:styleId="WW8Num12z0">
    <w:name w:val="WW8Num12z0"/>
    <w:rsid w:val="001A2342"/>
  </w:style>
  <w:style w:type="character" w:customStyle="1" w:styleId="WW8Num12z1">
    <w:name w:val="WW8Num12z1"/>
    <w:rsid w:val="001A2342"/>
  </w:style>
  <w:style w:type="character" w:customStyle="1" w:styleId="WW8Num12z2">
    <w:name w:val="WW8Num12z2"/>
    <w:rsid w:val="001A2342"/>
  </w:style>
  <w:style w:type="character" w:customStyle="1" w:styleId="WW8Num12z3">
    <w:name w:val="WW8Num12z3"/>
    <w:rsid w:val="001A2342"/>
  </w:style>
  <w:style w:type="character" w:customStyle="1" w:styleId="WW8Num12z4">
    <w:name w:val="WW8Num12z4"/>
    <w:rsid w:val="001A2342"/>
  </w:style>
  <w:style w:type="character" w:customStyle="1" w:styleId="WW8Num12z5">
    <w:name w:val="WW8Num12z5"/>
    <w:rsid w:val="001A2342"/>
  </w:style>
  <w:style w:type="character" w:customStyle="1" w:styleId="WW8Num12z6">
    <w:name w:val="WW8Num12z6"/>
    <w:rsid w:val="001A2342"/>
  </w:style>
  <w:style w:type="character" w:customStyle="1" w:styleId="WW8Num12z7">
    <w:name w:val="WW8Num12z7"/>
    <w:rsid w:val="001A2342"/>
  </w:style>
  <w:style w:type="character" w:customStyle="1" w:styleId="WW8Num12z8">
    <w:name w:val="WW8Num12z8"/>
    <w:rsid w:val="001A2342"/>
  </w:style>
  <w:style w:type="character" w:customStyle="1" w:styleId="WW8Num13z0">
    <w:name w:val="WW8Num13z0"/>
    <w:rsid w:val="001A2342"/>
  </w:style>
  <w:style w:type="character" w:customStyle="1" w:styleId="WW8Num13z1">
    <w:name w:val="WW8Num13z1"/>
    <w:rsid w:val="001A2342"/>
  </w:style>
  <w:style w:type="character" w:customStyle="1" w:styleId="WW8Num13z2">
    <w:name w:val="WW8Num13z2"/>
    <w:rsid w:val="001A2342"/>
  </w:style>
  <w:style w:type="character" w:customStyle="1" w:styleId="WW8Num13z3">
    <w:name w:val="WW8Num13z3"/>
    <w:rsid w:val="001A2342"/>
  </w:style>
  <w:style w:type="character" w:customStyle="1" w:styleId="WW8Num13z4">
    <w:name w:val="WW8Num13z4"/>
    <w:rsid w:val="001A2342"/>
  </w:style>
  <w:style w:type="character" w:customStyle="1" w:styleId="WW8Num13z5">
    <w:name w:val="WW8Num13z5"/>
    <w:rsid w:val="001A2342"/>
  </w:style>
  <w:style w:type="character" w:customStyle="1" w:styleId="WW8Num13z6">
    <w:name w:val="WW8Num13z6"/>
    <w:rsid w:val="001A2342"/>
  </w:style>
  <w:style w:type="character" w:customStyle="1" w:styleId="WW8Num13z7">
    <w:name w:val="WW8Num13z7"/>
    <w:rsid w:val="001A2342"/>
  </w:style>
  <w:style w:type="character" w:customStyle="1" w:styleId="WW8Num13z8">
    <w:name w:val="WW8Num13z8"/>
    <w:rsid w:val="001A2342"/>
  </w:style>
  <w:style w:type="character" w:customStyle="1" w:styleId="WW8Num14z0">
    <w:name w:val="WW8Num14z0"/>
    <w:rsid w:val="001A2342"/>
  </w:style>
  <w:style w:type="character" w:customStyle="1" w:styleId="WW8Num14z1">
    <w:name w:val="WW8Num14z1"/>
    <w:rsid w:val="001A2342"/>
  </w:style>
  <w:style w:type="character" w:customStyle="1" w:styleId="WW8Num14z2">
    <w:name w:val="WW8Num14z2"/>
    <w:rsid w:val="001A2342"/>
  </w:style>
  <w:style w:type="character" w:customStyle="1" w:styleId="WW8Num14z3">
    <w:name w:val="WW8Num14z3"/>
    <w:rsid w:val="001A2342"/>
  </w:style>
  <w:style w:type="character" w:customStyle="1" w:styleId="WW8Num14z4">
    <w:name w:val="WW8Num14z4"/>
    <w:rsid w:val="001A2342"/>
  </w:style>
  <w:style w:type="character" w:customStyle="1" w:styleId="WW8Num14z5">
    <w:name w:val="WW8Num14z5"/>
    <w:rsid w:val="001A2342"/>
  </w:style>
  <w:style w:type="character" w:customStyle="1" w:styleId="WW8Num14z6">
    <w:name w:val="WW8Num14z6"/>
    <w:rsid w:val="001A2342"/>
  </w:style>
  <w:style w:type="character" w:customStyle="1" w:styleId="WW8Num14z7">
    <w:name w:val="WW8Num14z7"/>
    <w:rsid w:val="001A2342"/>
  </w:style>
  <w:style w:type="character" w:customStyle="1" w:styleId="WW8Num14z8">
    <w:name w:val="WW8Num14z8"/>
    <w:rsid w:val="001A2342"/>
  </w:style>
  <w:style w:type="character" w:customStyle="1" w:styleId="WW8Num15z0">
    <w:name w:val="WW8Num15z0"/>
    <w:rsid w:val="001A2342"/>
  </w:style>
  <w:style w:type="character" w:customStyle="1" w:styleId="WW8Num15z1">
    <w:name w:val="WW8Num15z1"/>
    <w:rsid w:val="001A2342"/>
  </w:style>
  <w:style w:type="character" w:customStyle="1" w:styleId="WW8Num15z2">
    <w:name w:val="WW8Num15z2"/>
    <w:rsid w:val="001A2342"/>
  </w:style>
  <w:style w:type="character" w:customStyle="1" w:styleId="WW8Num15z3">
    <w:name w:val="WW8Num15z3"/>
    <w:rsid w:val="001A2342"/>
  </w:style>
  <w:style w:type="character" w:customStyle="1" w:styleId="WW8Num15z4">
    <w:name w:val="WW8Num15z4"/>
    <w:rsid w:val="001A2342"/>
  </w:style>
  <w:style w:type="character" w:customStyle="1" w:styleId="WW8Num15z5">
    <w:name w:val="WW8Num15z5"/>
    <w:rsid w:val="001A2342"/>
  </w:style>
  <w:style w:type="character" w:customStyle="1" w:styleId="WW8Num15z6">
    <w:name w:val="WW8Num15z6"/>
    <w:rsid w:val="001A2342"/>
  </w:style>
  <w:style w:type="character" w:customStyle="1" w:styleId="WW8Num15z7">
    <w:name w:val="WW8Num15z7"/>
    <w:rsid w:val="001A2342"/>
  </w:style>
  <w:style w:type="character" w:customStyle="1" w:styleId="WW8Num15z8">
    <w:name w:val="WW8Num15z8"/>
    <w:rsid w:val="001A2342"/>
  </w:style>
  <w:style w:type="character" w:customStyle="1" w:styleId="WW8Num16z0">
    <w:name w:val="WW8Num16z0"/>
    <w:rsid w:val="001A2342"/>
  </w:style>
  <w:style w:type="character" w:customStyle="1" w:styleId="WW8Num16z1">
    <w:name w:val="WW8Num16z1"/>
    <w:rsid w:val="001A2342"/>
  </w:style>
  <w:style w:type="character" w:customStyle="1" w:styleId="WW8Num16z2">
    <w:name w:val="WW8Num16z2"/>
    <w:rsid w:val="001A2342"/>
  </w:style>
  <w:style w:type="character" w:customStyle="1" w:styleId="WW8Num16z3">
    <w:name w:val="WW8Num16z3"/>
    <w:rsid w:val="001A2342"/>
  </w:style>
  <w:style w:type="character" w:customStyle="1" w:styleId="WW8Num16z4">
    <w:name w:val="WW8Num16z4"/>
    <w:rsid w:val="001A2342"/>
  </w:style>
  <w:style w:type="character" w:customStyle="1" w:styleId="WW8Num16z5">
    <w:name w:val="WW8Num16z5"/>
    <w:rsid w:val="001A2342"/>
  </w:style>
  <w:style w:type="character" w:customStyle="1" w:styleId="WW8Num16z6">
    <w:name w:val="WW8Num16z6"/>
    <w:rsid w:val="001A2342"/>
  </w:style>
  <w:style w:type="character" w:customStyle="1" w:styleId="WW8Num16z7">
    <w:name w:val="WW8Num16z7"/>
    <w:rsid w:val="001A2342"/>
  </w:style>
  <w:style w:type="character" w:customStyle="1" w:styleId="WW8Num16z8">
    <w:name w:val="WW8Num16z8"/>
    <w:rsid w:val="001A2342"/>
  </w:style>
  <w:style w:type="character" w:customStyle="1" w:styleId="WW8Num17z0">
    <w:name w:val="WW8Num17z0"/>
    <w:rsid w:val="001A2342"/>
  </w:style>
  <w:style w:type="character" w:customStyle="1" w:styleId="WW8Num17z1">
    <w:name w:val="WW8Num17z1"/>
    <w:rsid w:val="001A2342"/>
  </w:style>
  <w:style w:type="character" w:customStyle="1" w:styleId="WW8Num17z2">
    <w:name w:val="WW8Num17z2"/>
    <w:rsid w:val="001A2342"/>
  </w:style>
  <w:style w:type="character" w:customStyle="1" w:styleId="WW8Num17z3">
    <w:name w:val="WW8Num17z3"/>
    <w:rsid w:val="001A2342"/>
  </w:style>
  <w:style w:type="character" w:customStyle="1" w:styleId="WW8Num17z4">
    <w:name w:val="WW8Num17z4"/>
    <w:rsid w:val="001A2342"/>
  </w:style>
  <w:style w:type="character" w:customStyle="1" w:styleId="WW8Num17z5">
    <w:name w:val="WW8Num17z5"/>
    <w:rsid w:val="001A2342"/>
  </w:style>
  <w:style w:type="character" w:customStyle="1" w:styleId="WW8Num17z6">
    <w:name w:val="WW8Num17z6"/>
    <w:rsid w:val="001A2342"/>
  </w:style>
  <w:style w:type="character" w:customStyle="1" w:styleId="WW8Num17z7">
    <w:name w:val="WW8Num17z7"/>
    <w:rsid w:val="001A2342"/>
  </w:style>
  <w:style w:type="character" w:customStyle="1" w:styleId="WW8Num17z8">
    <w:name w:val="WW8Num17z8"/>
    <w:rsid w:val="001A2342"/>
  </w:style>
  <w:style w:type="character" w:customStyle="1" w:styleId="WW8Num18z0">
    <w:name w:val="WW8Num18z0"/>
    <w:rsid w:val="001A2342"/>
  </w:style>
  <w:style w:type="character" w:customStyle="1" w:styleId="WW8Num18z1">
    <w:name w:val="WW8Num18z1"/>
    <w:rsid w:val="001A2342"/>
  </w:style>
  <w:style w:type="character" w:customStyle="1" w:styleId="WW8Num18z2">
    <w:name w:val="WW8Num18z2"/>
    <w:rsid w:val="001A2342"/>
  </w:style>
  <w:style w:type="character" w:customStyle="1" w:styleId="WW8Num18z3">
    <w:name w:val="WW8Num18z3"/>
    <w:rsid w:val="001A2342"/>
  </w:style>
  <w:style w:type="character" w:customStyle="1" w:styleId="WW8Num18z4">
    <w:name w:val="WW8Num18z4"/>
    <w:rsid w:val="001A2342"/>
  </w:style>
  <w:style w:type="character" w:customStyle="1" w:styleId="WW8Num18z5">
    <w:name w:val="WW8Num18z5"/>
    <w:rsid w:val="001A2342"/>
  </w:style>
  <w:style w:type="character" w:customStyle="1" w:styleId="WW8Num18z6">
    <w:name w:val="WW8Num18z6"/>
    <w:rsid w:val="001A2342"/>
  </w:style>
  <w:style w:type="character" w:customStyle="1" w:styleId="WW8Num18z7">
    <w:name w:val="WW8Num18z7"/>
    <w:rsid w:val="001A2342"/>
  </w:style>
  <w:style w:type="character" w:customStyle="1" w:styleId="WW8Num18z8">
    <w:name w:val="WW8Num18z8"/>
    <w:rsid w:val="001A2342"/>
  </w:style>
  <w:style w:type="character" w:customStyle="1" w:styleId="WW8Num19z0">
    <w:name w:val="WW8Num19z0"/>
    <w:rsid w:val="001A2342"/>
  </w:style>
  <w:style w:type="character" w:customStyle="1" w:styleId="WW8Num19z1">
    <w:name w:val="WW8Num19z1"/>
    <w:rsid w:val="001A2342"/>
  </w:style>
  <w:style w:type="character" w:customStyle="1" w:styleId="WW8Num19z2">
    <w:name w:val="WW8Num19z2"/>
    <w:rsid w:val="001A2342"/>
  </w:style>
  <w:style w:type="character" w:customStyle="1" w:styleId="WW8Num19z3">
    <w:name w:val="WW8Num19z3"/>
    <w:rsid w:val="001A2342"/>
  </w:style>
  <w:style w:type="character" w:customStyle="1" w:styleId="WW8Num19z4">
    <w:name w:val="WW8Num19z4"/>
    <w:rsid w:val="001A2342"/>
  </w:style>
  <w:style w:type="character" w:customStyle="1" w:styleId="WW8Num19z5">
    <w:name w:val="WW8Num19z5"/>
    <w:rsid w:val="001A2342"/>
  </w:style>
  <w:style w:type="character" w:customStyle="1" w:styleId="WW8Num19z6">
    <w:name w:val="WW8Num19z6"/>
    <w:rsid w:val="001A2342"/>
  </w:style>
  <w:style w:type="character" w:customStyle="1" w:styleId="WW8Num19z7">
    <w:name w:val="WW8Num19z7"/>
    <w:rsid w:val="001A2342"/>
  </w:style>
  <w:style w:type="character" w:customStyle="1" w:styleId="WW8Num19z8">
    <w:name w:val="WW8Num19z8"/>
    <w:rsid w:val="001A2342"/>
  </w:style>
  <w:style w:type="character" w:customStyle="1" w:styleId="WW8Num20z0">
    <w:name w:val="WW8Num20z0"/>
    <w:rsid w:val="001A2342"/>
  </w:style>
  <w:style w:type="character" w:customStyle="1" w:styleId="WW8Num20z1">
    <w:name w:val="WW8Num20z1"/>
    <w:rsid w:val="001A2342"/>
  </w:style>
  <w:style w:type="character" w:customStyle="1" w:styleId="WW8Num20z2">
    <w:name w:val="WW8Num20z2"/>
    <w:rsid w:val="001A2342"/>
  </w:style>
  <w:style w:type="character" w:customStyle="1" w:styleId="WW8Num20z3">
    <w:name w:val="WW8Num20z3"/>
    <w:rsid w:val="001A2342"/>
  </w:style>
  <w:style w:type="character" w:customStyle="1" w:styleId="WW8Num20z4">
    <w:name w:val="WW8Num20z4"/>
    <w:rsid w:val="001A2342"/>
  </w:style>
  <w:style w:type="character" w:customStyle="1" w:styleId="WW8Num20z5">
    <w:name w:val="WW8Num20z5"/>
    <w:rsid w:val="001A2342"/>
  </w:style>
  <w:style w:type="character" w:customStyle="1" w:styleId="WW8Num20z6">
    <w:name w:val="WW8Num20z6"/>
    <w:rsid w:val="001A2342"/>
  </w:style>
  <w:style w:type="character" w:customStyle="1" w:styleId="WW8Num20z7">
    <w:name w:val="WW8Num20z7"/>
    <w:rsid w:val="001A2342"/>
  </w:style>
  <w:style w:type="character" w:customStyle="1" w:styleId="WW8Num20z8">
    <w:name w:val="WW8Num20z8"/>
    <w:rsid w:val="001A2342"/>
  </w:style>
  <w:style w:type="character" w:customStyle="1" w:styleId="WW8Num21z0">
    <w:name w:val="WW8Num21z0"/>
    <w:rsid w:val="001A2342"/>
  </w:style>
  <w:style w:type="character" w:customStyle="1" w:styleId="WW8Num21z1">
    <w:name w:val="WW8Num21z1"/>
    <w:rsid w:val="001A2342"/>
  </w:style>
  <w:style w:type="character" w:customStyle="1" w:styleId="WW8Num21z2">
    <w:name w:val="WW8Num21z2"/>
    <w:rsid w:val="001A2342"/>
  </w:style>
  <w:style w:type="character" w:customStyle="1" w:styleId="WW8Num21z3">
    <w:name w:val="WW8Num21z3"/>
    <w:rsid w:val="001A2342"/>
  </w:style>
  <w:style w:type="character" w:customStyle="1" w:styleId="WW8Num21z4">
    <w:name w:val="WW8Num21z4"/>
    <w:rsid w:val="001A2342"/>
  </w:style>
  <w:style w:type="character" w:customStyle="1" w:styleId="WW8Num21z5">
    <w:name w:val="WW8Num21z5"/>
    <w:rsid w:val="001A2342"/>
  </w:style>
  <w:style w:type="character" w:customStyle="1" w:styleId="WW8Num21z6">
    <w:name w:val="WW8Num21z6"/>
    <w:rsid w:val="001A2342"/>
  </w:style>
  <w:style w:type="character" w:customStyle="1" w:styleId="WW8Num21z7">
    <w:name w:val="WW8Num21z7"/>
    <w:rsid w:val="001A2342"/>
  </w:style>
  <w:style w:type="character" w:customStyle="1" w:styleId="WW8Num21z8">
    <w:name w:val="WW8Num21z8"/>
    <w:rsid w:val="001A2342"/>
  </w:style>
  <w:style w:type="character" w:customStyle="1" w:styleId="WW8Num22z0">
    <w:name w:val="WW8Num22z0"/>
    <w:rsid w:val="001A2342"/>
  </w:style>
  <w:style w:type="character" w:customStyle="1" w:styleId="WW8Num22z1">
    <w:name w:val="WW8Num22z1"/>
    <w:rsid w:val="001A2342"/>
  </w:style>
  <w:style w:type="character" w:customStyle="1" w:styleId="WW8Num22z2">
    <w:name w:val="WW8Num22z2"/>
    <w:rsid w:val="001A2342"/>
  </w:style>
  <w:style w:type="character" w:customStyle="1" w:styleId="WW8Num22z3">
    <w:name w:val="WW8Num22z3"/>
    <w:rsid w:val="001A2342"/>
  </w:style>
  <w:style w:type="character" w:customStyle="1" w:styleId="WW8Num22z4">
    <w:name w:val="WW8Num22z4"/>
    <w:rsid w:val="001A2342"/>
  </w:style>
  <w:style w:type="character" w:customStyle="1" w:styleId="WW8Num22z5">
    <w:name w:val="WW8Num22z5"/>
    <w:rsid w:val="001A2342"/>
  </w:style>
  <w:style w:type="character" w:customStyle="1" w:styleId="WW8Num22z6">
    <w:name w:val="WW8Num22z6"/>
    <w:rsid w:val="001A2342"/>
  </w:style>
  <w:style w:type="character" w:customStyle="1" w:styleId="WW8Num22z7">
    <w:name w:val="WW8Num22z7"/>
    <w:rsid w:val="001A2342"/>
  </w:style>
  <w:style w:type="character" w:customStyle="1" w:styleId="WW8Num22z8">
    <w:name w:val="WW8Num22z8"/>
    <w:rsid w:val="001A2342"/>
  </w:style>
  <w:style w:type="character" w:customStyle="1" w:styleId="WW8Num23z0">
    <w:name w:val="WW8Num23z0"/>
    <w:rsid w:val="001A2342"/>
  </w:style>
  <w:style w:type="character" w:customStyle="1" w:styleId="WW8Num23z1">
    <w:name w:val="WW8Num23z1"/>
    <w:rsid w:val="001A2342"/>
  </w:style>
  <w:style w:type="character" w:customStyle="1" w:styleId="WW8Num23z2">
    <w:name w:val="WW8Num23z2"/>
    <w:rsid w:val="001A2342"/>
  </w:style>
  <w:style w:type="character" w:customStyle="1" w:styleId="WW8Num23z3">
    <w:name w:val="WW8Num23z3"/>
    <w:rsid w:val="001A2342"/>
  </w:style>
  <w:style w:type="character" w:customStyle="1" w:styleId="WW8Num23z4">
    <w:name w:val="WW8Num23z4"/>
    <w:rsid w:val="001A2342"/>
  </w:style>
  <w:style w:type="character" w:customStyle="1" w:styleId="WW8Num23z5">
    <w:name w:val="WW8Num23z5"/>
    <w:rsid w:val="001A2342"/>
  </w:style>
  <w:style w:type="character" w:customStyle="1" w:styleId="WW8Num23z6">
    <w:name w:val="WW8Num23z6"/>
    <w:rsid w:val="001A2342"/>
  </w:style>
  <w:style w:type="character" w:customStyle="1" w:styleId="WW8Num23z7">
    <w:name w:val="WW8Num23z7"/>
    <w:rsid w:val="001A2342"/>
  </w:style>
  <w:style w:type="character" w:customStyle="1" w:styleId="WW8Num23z8">
    <w:name w:val="WW8Num23z8"/>
    <w:rsid w:val="001A2342"/>
  </w:style>
  <w:style w:type="character" w:customStyle="1" w:styleId="WW8Num24z0">
    <w:name w:val="WW8Num24z0"/>
    <w:rsid w:val="001A2342"/>
  </w:style>
  <w:style w:type="character" w:customStyle="1" w:styleId="WW8Num24z1">
    <w:name w:val="WW8Num24z1"/>
    <w:rsid w:val="001A2342"/>
  </w:style>
  <w:style w:type="character" w:customStyle="1" w:styleId="WW8Num24z2">
    <w:name w:val="WW8Num24z2"/>
    <w:rsid w:val="001A2342"/>
  </w:style>
  <w:style w:type="character" w:customStyle="1" w:styleId="WW8Num24z3">
    <w:name w:val="WW8Num24z3"/>
    <w:rsid w:val="001A2342"/>
  </w:style>
  <w:style w:type="character" w:customStyle="1" w:styleId="WW8Num24z4">
    <w:name w:val="WW8Num24z4"/>
    <w:rsid w:val="001A2342"/>
  </w:style>
  <w:style w:type="character" w:customStyle="1" w:styleId="WW8Num24z5">
    <w:name w:val="WW8Num24z5"/>
    <w:rsid w:val="001A2342"/>
  </w:style>
  <w:style w:type="character" w:customStyle="1" w:styleId="WW8Num24z6">
    <w:name w:val="WW8Num24z6"/>
    <w:rsid w:val="001A2342"/>
  </w:style>
  <w:style w:type="character" w:customStyle="1" w:styleId="WW8Num24z7">
    <w:name w:val="WW8Num24z7"/>
    <w:rsid w:val="001A2342"/>
  </w:style>
  <w:style w:type="character" w:customStyle="1" w:styleId="WW8Num24z8">
    <w:name w:val="WW8Num24z8"/>
    <w:rsid w:val="001A2342"/>
  </w:style>
  <w:style w:type="character" w:customStyle="1" w:styleId="WW8Num25z0">
    <w:name w:val="WW8Num25z0"/>
    <w:rsid w:val="001A2342"/>
  </w:style>
  <w:style w:type="character" w:customStyle="1" w:styleId="WW8Num25z1">
    <w:name w:val="WW8Num25z1"/>
    <w:rsid w:val="001A2342"/>
  </w:style>
  <w:style w:type="character" w:customStyle="1" w:styleId="WW8Num25z2">
    <w:name w:val="WW8Num25z2"/>
    <w:rsid w:val="001A2342"/>
  </w:style>
  <w:style w:type="character" w:customStyle="1" w:styleId="WW8Num25z3">
    <w:name w:val="WW8Num25z3"/>
    <w:rsid w:val="001A2342"/>
  </w:style>
  <w:style w:type="character" w:customStyle="1" w:styleId="WW8Num25z4">
    <w:name w:val="WW8Num25z4"/>
    <w:rsid w:val="001A2342"/>
  </w:style>
  <w:style w:type="character" w:customStyle="1" w:styleId="WW8Num25z5">
    <w:name w:val="WW8Num25z5"/>
    <w:rsid w:val="001A2342"/>
  </w:style>
  <w:style w:type="character" w:customStyle="1" w:styleId="WW8Num25z6">
    <w:name w:val="WW8Num25z6"/>
    <w:rsid w:val="001A2342"/>
  </w:style>
  <w:style w:type="character" w:customStyle="1" w:styleId="WW8Num25z7">
    <w:name w:val="WW8Num25z7"/>
    <w:rsid w:val="001A2342"/>
  </w:style>
  <w:style w:type="character" w:customStyle="1" w:styleId="WW8Num25z8">
    <w:name w:val="WW8Num25z8"/>
    <w:rsid w:val="001A2342"/>
  </w:style>
  <w:style w:type="character" w:customStyle="1" w:styleId="WW8Num26z0">
    <w:name w:val="WW8Num26z0"/>
    <w:rsid w:val="001A2342"/>
    <w:rPr>
      <w:rFonts w:ascii="Symbol" w:hAnsi="Symbol" w:cs="Symbol" w:hint="default"/>
    </w:rPr>
  </w:style>
  <w:style w:type="character" w:customStyle="1" w:styleId="WW8Num26z1">
    <w:name w:val="WW8Num26z1"/>
    <w:rsid w:val="001A2342"/>
    <w:rPr>
      <w:rFonts w:ascii="Courier New" w:hAnsi="Courier New" w:cs="Courier New" w:hint="default"/>
    </w:rPr>
  </w:style>
  <w:style w:type="character" w:customStyle="1" w:styleId="WW8Num26z2">
    <w:name w:val="WW8Num26z2"/>
    <w:rsid w:val="001A2342"/>
    <w:rPr>
      <w:rFonts w:ascii="Wingdings" w:hAnsi="Wingdings" w:cs="Wingdings" w:hint="default"/>
    </w:rPr>
  </w:style>
  <w:style w:type="character" w:customStyle="1" w:styleId="WW8Num27z0">
    <w:name w:val="WW8Num27z0"/>
    <w:rsid w:val="001A2342"/>
    <w:rPr>
      <w:b w:val="0"/>
    </w:rPr>
  </w:style>
  <w:style w:type="character" w:customStyle="1" w:styleId="WW8Num27z1">
    <w:name w:val="WW8Num27z1"/>
    <w:rsid w:val="001A2342"/>
  </w:style>
  <w:style w:type="character" w:customStyle="1" w:styleId="WW8Num27z2">
    <w:name w:val="WW8Num27z2"/>
    <w:rsid w:val="001A2342"/>
  </w:style>
  <w:style w:type="character" w:customStyle="1" w:styleId="WW8Num27z3">
    <w:name w:val="WW8Num27z3"/>
    <w:rsid w:val="001A2342"/>
  </w:style>
  <w:style w:type="character" w:customStyle="1" w:styleId="WW8Num27z4">
    <w:name w:val="WW8Num27z4"/>
    <w:rsid w:val="001A2342"/>
  </w:style>
  <w:style w:type="character" w:customStyle="1" w:styleId="WW8Num27z5">
    <w:name w:val="WW8Num27z5"/>
    <w:rsid w:val="001A2342"/>
  </w:style>
  <w:style w:type="character" w:customStyle="1" w:styleId="WW8Num27z6">
    <w:name w:val="WW8Num27z6"/>
    <w:rsid w:val="001A2342"/>
  </w:style>
  <w:style w:type="character" w:customStyle="1" w:styleId="WW8Num27z7">
    <w:name w:val="WW8Num27z7"/>
    <w:rsid w:val="001A2342"/>
  </w:style>
  <w:style w:type="character" w:customStyle="1" w:styleId="WW8Num27z8">
    <w:name w:val="WW8Num27z8"/>
    <w:rsid w:val="001A2342"/>
  </w:style>
  <w:style w:type="character" w:customStyle="1" w:styleId="WW8Num28z0">
    <w:name w:val="WW8Num28z0"/>
    <w:rsid w:val="001A2342"/>
    <w:rPr>
      <w:rFonts w:ascii="Symbol" w:hAnsi="Symbol" w:cs="Symbol" w:hint="default"/>
    </w:rPr>
  </w:style>
  <w:style w:type="character" w:customStyle="1" w:styleId="WW8Num28z1">
    <w:name w:val="WW8Num28z1"/>
    <w:rsid w:val="001A2342"/>
  </w:style>
  <w:style w:type="character" w:customStyle="1" w:styleId="WW8Num28z2">
    <w:name w:val="WW8Num28z2"/>
    <w:rsid w:val="001A2342"/>
  </w:style>
  <w:style w:type="character" w:customStyle="1" w:styleId="WW8Num28z3">
    <w:name w:val="WW8Num28z3"/>
    <w:rsid w:val="001A2342"/>
  </w:style>
  <w:style w:type="character" w:customStyle="1" w:styleId="WW8Num28z4">
    <w:name w:val="WW8Num28z4"/>
    <w:rsid w:val="001A2342"/>
  </w:style>
  <w:style w:type="character" w:customStyle="1" w:styleId="WW8Num28z5">
    <w:name w:val="WW8Num28z5"/>
    <w:rsid w:val="001A2342"/>
  </w:style>
  <w:style w:type="character" w:customStyle="1" w:styleId="WW8Num28z6">
    <w:name w:val="WW8Num28z6"/>
    <w:rsid w:val="001A2342"/>
  </w:style>
  <w:style w:type="character" w:customStyle="1" w:styleId="WW8Num28z7">
    <w:name w:val="WW8Num28z7"/>
    <w:rsid w:val="001A2342"/>
  </w:style>
  <w:style w:type="character" w:customStyle="1" w:styleId="WW8Num28z8">
    <w:name w:val="WW8Num28z8"/>
    <w:rsid w:val="001A2342"/>
  </w:style>
  <w:style w:type="character" w:customStyle="1" w:styleId="WW8Num29z0">
    <w:name w:val="WW8Num29z0"/>
    <w:rsid w:val="001A2342"/>
    <w:rPr>
      <w:rFonts w:ascii="Wingdings" w:hAnsi="Wingdings" w:cs="Wingdings" w:hint="default"/>
    </w:rPr>
  </w:style>
  <w:style w:type="character" w:customStyle="1" w:styleId="WW8Num29z1">
    <w:name w:val="WW8Num29z1"/>
    <w:rsid w:val="001A2342"/>
    <w:rPr>
      <w:rFonts w:ascii="Courier New" w:hAnsi="Courier New" w:cs="Courier New" w:hint="default"/>
    </w:rPr>
  </w:style>
  <w:style w:type="character" w:customStyle="1" w:styleId="WW8Num29z3">
    <w:name w:val="WW8Num29z3"/>
    <w:rsid w:val="001A2342"/>
    <w:rPr>
      <w:rFonts w:ascii="Symbol" w:hAnsi="Symbol" w:cs="Symbol" w:hint="default"/>
    </w:rPr>
  </w:style>
  <w:style w:type="character" w:customStyle="1" w:styleId="WW8Num30z0">
    <w:name w:val="WW8Num30z0"/>
    <w:rsid w:val="001A2342"/>
    <w:rPr>
      <w:rFonts w:ascii="Wingdings" w:hAnsi="Wingdings" w:cs="Wingdings" w:hint="default"/>
    </w:rPr>
  </w:style>
  <w:style w:type="character" w:customStyle="1" w:styleId="WW8Num30z1">
    <w:name w:val="WW8Num30z1"/>
    <w:rsid w:val="001A2342"/>
    <w:rPr>
      <w:rFonts w:ascii="Courier New" w:hAnsi="Courier New" w:cs="Courier New" w:hint="default"/>
    </w:rPr>
  </w:style>
  <w:style w:type="character" w:customStyle="1" w:styleId="WW8Num30z3">
    <w:name w:val="WW8Num30z3"/>
    <w:rsid w:val="001A2342"/>
    <w:rPr>
      <w:rFonts w:ascii="Symbol" w:hAnsi="Symbol" w:cs="Symbol" w:hint="default"/>
    </w:rPr>
  </w:style>
  <w:style w:type="character" w:customStyle="1" w:styleId="WW8Num31z0">
    <w:name w:val="WW8Num31z0"/>
    <w:rsid w:val="001A2342"/>
    <w:rPr>
      <w:rFonts w:ascii="Wingdings" w:hAnsi="Wingdings" w:cs="Wingdings" w:hint="default"/>
    </w:rPr>
  </w:style>
  <w:style w:type="character" w:customStyle="1" w:styleId="WW8Num31z1">
    <w:name w:val="WW8Num31z1"/>
    <w:rsid w:val="001A2342"/>
    <w:rPr>
      <w:rFonts w:ascii="Courier New" w:hAnsi="Courier New" w:cs="Courier New" w:hint="default"/>
    </w:rPr>
  </w:style>
  <w:style w:type="character" w:customStyle="1" w:styleId="WW8Num31z3">
    <w:name w:val="WW8Num31z3"/>
    <w:rsid w:val="001A2342"/>
    <w:rPr>
      <w:rFonts w:ascii="Symbol" w:hAnsi="Symbol" w:cs="Symbol" w:hint="default"/>
    </w:rPr>
  </w:style>
  <w:style w:type="character" w:customStyle="1" w:styleId="WW8Num32z0">
    <w:name w:val="WW8Num32z0"/>
    <w:rsid w:val="001A2342"/>
    <w:rPr>
      <w:rFonts w:hint="default"/>
      <w:b w:val="0"/>
    </w:rPr>
  </w:style>
  <w:style w:type="character" w:customStyle="1" w:styleId="WW8Num32z1">
    <w:name w:val="WW8Num32z1"/>
    <w:rsid w:val="001A2342"/>
  </w:style>
  <w:style w:type="character" w:customStyle="1" w:styleId="WW8Num32z2">
    <w:name w:val="WW8Num32z2"/>
    <w:rsid w:val="001A2342"/>
  </w:style>
  <w:style w:type="character" w:customStyle="1" w:styleId="WW8Num32z3">
    <w:name w:val="WW8Num32z3"/>
    <w:rsid w:val="001A2342"/>
  </w:style>
  <w:style w:type="character" w:customStyle="1" w:styleId="WW8Num32z4">
    <w:name w:val="WW8Num32z4"/>
    <w:rsid w:val="001A2342"/>
  </w:style>
  <w:style w:type="character" w:customStyle="1" w:styleId="WW8Num32z5">
    <w:name w:val="WW8Num32z5"/>
    <w:rsid w:val="001A2342"/>
  </w:style>
  <w:style w:type="character" w:customStyle="1" w:styleId="WW8Num32z6">
    <w:name w:val="WW8Num32z6"/>
    <w:rsid w:val="001A2342"/>
  </w:style>
  <w:style w:type="character" w:customStyle="1" w:styleId="WW8Num32z7">
    <w:name w:val="WW8Num32z7"/>
    <w:rsid w:val="001A2342"/>
  </w:style>
  <w:style w:type="character" w:customStyle="1" w:styleId="WW8Num32z8">
    <w:name w:val="WW8Num32z8"/>
    <w:rsid w:val="001A2342"/>
  </w:style>
  <w:style w:type="character" w:customStyle="1" w:styleId="WW8Num33z0">
    <w:name w:val="WW8Num33z0"/>
    <w:rsid w:val="001A2342"/>
    <w:rPr>
      <w:rFonts w:hint="default"/>
      <w:b w:val="0"/>
      <w:bCs w:val="0"/>
      <w:sz w:val="24"/>
    </w:rPr>
  </w:style>
  <w:style w:type="character" w:customStyle="1" w:styleId="WW8Num33z1">
    <w:name w:val="WW8Num33z1"/>
    <w:rsid w:val="001A2342"/>
  </w:style>
  <w:style w:type="character" w:customStyle="1" w:styleId="WW8Num33z2">
    <w:name w:val="WW8Num33z2"/>
    <w:rsid w:val="001A2342"/>
  </w:style>
  <w:style w:type="character" w:customStyle="1" w:styleId="WW8Num33z3">
    <w:name w:val="WW8Num33z3"/>
    <w:rsid w:val="001A2342"/>
  </w:style>
  <w:style w:type="character" w:customStyle="1" w:styleId="WW8Num33z4">
    <w:name w:val="WW8Num33z4"/>
    <w:rsid w:val="001A2342"/>
  </w:style>
  <w:style w:type="character" w:customStyle="1" w:styleId="WW8Num33z5">
    <w:name w:val="WW8Num33z5"/>
    <w:rsid w:val="001A2342"/>
  </w:style>
  <w:style w:type="character" w:customStyle="1" w:styleId="WW8Num33z6">
    <w:name w:val="WW8Num33z6"/>
    <w:rsid w:val="001A2342"/>
  </w:style>
  <w:style w:type="character" w:customStyle="1" w:styleId="WW8Num33z7">
    <w:name w:val="WW8Num33z7"/>
    <w:rsid w:val="001A2342"/>
  </w:style>
  <w:style w:type="character" w:customStyle="1" w:styleId="WW8Num33z8">
    <w:name w:val="WW8Num33z8"/>
    <w:rsid w:val="001A2342"/>
  </w:style>
  <w:style w:type="character" w:customStyle="1" w:styleId="WW8Num34z0">
    <w:name w:val="WW8Num34z0"/>
    <w:rsid w:val="001A2342"/>
    <w:rPr>
      <w:rFonts w:ascii="Symbol" w:hAnsi="Symbol" w:cs="Symbol" w:hint="default"/>
    </w:rPr>
  </w:style>
  <w:style w:type="character" w:customStyle="1" w:styleId="WW8Num34z1">
    <w:name w:val="WW8Num34z1"/>
    <w:rsid w:val="001A2342"/>
    <w:rPr>
      <w:rFonts w:ascii="Courier New" w:hAnsi="Courier New" w:cs="Courier New" w:hint="default"/>
    </w:rPr>
  </w:style>
  <w:style w:type="character" w:customStyle="1" w:styleId="WW8Num34z2">
    <w:name w:val="WW8Num34z2"/>
    <w:rsid w:val="001A2342"/>
    <w:rPr>
      <w:rFonts w:ascii="Wingdings" w:hAnsi="Wingdings" w:cs="Wingdings" w:hint="default"/>
    </w:rPr>
  </w:style>
  <w:style w:type="character" w:customStyle="1" w:styleId="WW8Num35z0">
    <w:name w:val="WW8Num35z0"/>
    <w:rsid w:val="001A2342"/>
    <w:rPr>
      <w:rFonts w:ascii="Wingdings" w:hAnsi="Wingdings" w:cs="Wingdings" w:hint="default"/>
    </w:rPr>
  </w:style>
  <w:style w:type="character" w:customStyle="1" w:styleId="WW8Num35z1">
    <w:name w:val="WW8Num35z1"/>
    <w:rsid w:val="001A2342"/>
    <w:rPr>
      <w:rFonts w:ascii="Courier New" w:hAnsi="Courier New" w:cs="Courier New" w:hint="default"/>
    </w:rPr>
  </w:style>
  <w:style w:type="character" w:customStyle="1" w:styleId="WW8Num35z3">
    <w:name w:val="WW8Num35z3"/>
    <w:rsid w:val="001A2342"/>
    <w:rPr>
      <w:rFonts w:ascii="Symbol" w:hAnsi="Symbol" w:cs="Symbol" w:hint="default"/>
    </w:rPr>
  </w:style>
  <w:style w:type="character" w:customStyle="1" w:styleId="WW8Num36z0">
    <w:name w:val="WW8Num36z0"/>
    <w:rsid w:val="001A2342"/>
    <w:rPr>
      <w:rFonts w:hint="default"/>
      <w:b/>
    </w:rPr>
  </w:style>
  <w:style w:type="character" w:customStyle="1" w:styleId="WW8Num36z1">
    <w:name w:val="WW8Num36z1"/>
    <w:rsid w:val="001A2342"/>
  </w:style>
  <w:style w:type="character" w:customStyle="1" w:styleId="WW8Num36z2">
    <w:name w:val="WW8Num36z2"/>
    <w:rsid w:val="001A2342"/>
  </w:style>
  <w:style w:type="character" w:customStyle="1" w:styleId="WW8Num36z3">
    <w:name w:val="WW8Num36z3"/>
    <w:rsid w:val="001A2342"/>
  </w:style>
  <w:style w:type="character" w:customStyle="1" w:styleId="WW8Num36z4">
    <w:name w:val="WW8Num36z4"/>
    <w:rsid w:val="001A2342"/>
  </w:style>
  <w:style w:type="character" w:customStyle="1" w:styleId="WW8Num36z5">
    <w:name w:val="WW8Num36z5"/>
    <w:rsid w:val="001A2342"/>
  </w:style>
  <w:style w:type="character" w:customStyle="1" w:styleId="WW8Num36z6">
    <w:name w:val="WW8Num36z6"/>
    <w:rsid w:val="001A2342"/>
  </w:style>
  <w:style w:type="character" w:customStyle="1" w:styleId="WW8Num36z7">
    <w:name w:val="WW8Num36z7"/>
    <w:rsid w:val="001A2342"/>
  </w:style>
  <w:style w:type="character" w:customStyle="1" w:styleId="WW8Num36z8">
    <w:name w:val="WW8Num36z8"/>
    <w:rsid w:val="001A2342"/>
  </w:style>
  <w:style w:type="character" w:customStyle="1" w:styleId="WW8Num37z0">
    <w:name w:val="WW8Num37z0"/>
    <w:rsid w:val="001A2342"/>
    <w:rPr>
      <w:rFonts w:ascii="Symbol" w:hAnsi="Symbol" w:cs="Symbol" w:hint="default"/>
    </w:rPr>
  </w:style>
  <w:style w:type="character" w:customStyle="1" w:styleId="WW8Num37z1">
    <w:name w:val="WW8Num37z1"/>
    <w:rsid w:val="001A2342"/>
    <w:rPr>
      <w:rFonts w:ascii="Courier New" w:hAnsi="Courier New" w:cs="Courier New" w:hint="default"/>
    </w:rPr>
  </w:style>
  <w:style w:type="character" w:customStyle="1" w:styleId="WW8Num37z2">
    <w:name w:val="WW8Num37z2"/>
    <w:rsid w:val="001A2342"/>
    <w:rPr>
      <w:rFonts w:ascii="Wingdings" w:hAnsi="Wingdings" w:cs="Wingdings" w:hint="default"/>
    </w:rPr>
  </w:style>
  <w:style w:type="character" w:customStyle="1" w:styleId="WW8Num38z0">
    <w:name w:val="WW8Num38z0"/>
    <w:rsid w:val="001A2342"/>
    <w:rPr>
      <w:rFonts w:ascii="Wingdings" w:hAnsi="Wingdings" w:cs="Wingdings" w:hint="default"/>
    </w:rPr>
  </w:style>
  <w:style w:type="character" w:customStyle="1" w:styleId="WW8Num38z1">
    <w:name w:val="WW8Num38z1"/>
    <w:rsid w:val="001A2342"/>
    <w:rPr>
      <w:rFonts w:ascii="Courier New" w:hAnsi="Courier New" w:cs="Courier New" w:hint="default"/>
    </w:rPr>
  </w:style>
  <w:style w:type="character" w:customStyle="1" w:styleId="WW8Num38z3">
    <w:name w:val="WW8Num38z3"/>
    <w:rsid w:val="001A2342"/>
    <w:rPr>
      <w:rFonts w:ascii="Symbol" w:hAnsi="Symbol" w:cs="Symbol" w:hint="default"/>
    </w:rPr>
  </w:style>
  <w:style w:type="character" w:customStyle="1" w:styleId="WW8Num39z0">
    <w:name w:val="WW8Num39z0"/>
    <w:rsid w:val="001A2342"/>
    <w:rPr>
      <w:rFonts w:hint="default"/>
      <w:b/>
    </w:rPr>
  </w:style>
  <w:style w:type="character" w:customStyle="1" w:styleId="WW8Num39z1">
    <w:name w:val="WW8Num39z1"/>
    <w:rsid w:val="001A2342"/>
  </w:style>
  <w:style w:type="character" w:customStyle="1" w:styleId="WW8Num39z2">
    <w:name w:val="WW8Num39z2"/>
    <w:rsid w:val="001A2342"/>
  </w:style>
  <w:style w:type="character" w:customStyle="1" w:styleId="WW8Num39z3">
    <w:name w:val="WW8Num39z3"/>
    <w:rsid w:val="001A2342"/>
  </w:style>
  <w:style w:type="character" w:customStyle="1" w:styleId="WW8Num39z4">
    <w:name w:val="WW8Num39z4"/>
    <w:rsid w:val="001A2342"/>
  </w:style>
  <w:style w:type="character" w:customStyle="1" w:styleId="WW8Num39z5">
    <w:name w:val="WW8Num39z5"/>
    <w:rsid w:val="001A2342"/>
  </w:style>
  <w:style w:type="character" w:customStyle="1" w:styleId="WW8Num39z6">
    <w:name w:val="WW8Num39z6"/>
    <w:rsid w:val="001A2342"/>
  </w:style>
  <w:style w:type="character" w:customStyle="1" w:styleId="WW8Num39z7">
    <w:name w:val="WW8Num39z7"/>
    <w:rsid w:val="001A2342"/>
  </w:style>
  <w:style w:type="character" w:customStyle="1" w:styleId="WW8Num39z8">
    <w:name w:val="WW8Num39z8"/>
    <w:rsid w:val="001A2342"/>
  </w:style>
  <w:style w:type="character" w:customStyle="1" w:styleId="WW8Num40z0">
    <w:name w:val="WW8Num40z0"/>
    <w:rsid w:val="001A2342"/>
    <w:rPr>
      <w:rFonts w:hint="default"/>
    </w:rPr>
  </w:style>
  <w:style w:type="character" w:customStyle="1" w:styleId="WW8Num40z1">
    <w:name w:val="WW8Num40z1"/>
    <w:rsid w:val="001A2342"/>
  </w:style>
  <w:style w:type="character" w:customStyle="1" w:styleId="WW8Num40z2">
    <w:name w:val="WW8Num40z2"/>
    <w:rsid w:val="001A2342"/>
  </w:style>
  <w:style w:type="character" w:customStyle="1" w:styleId="WW8Num40z3">
    <w:name w:val="WW8Num40z3"/>
    <w:rsid w:val="001A2342"/>
  </w:style>
  <w:style w:type="character" w:customStyle="1" w:styleId="WW8Num40z4">
    <w:name w:val="WW8Num40z4"/>
    <w:rsid w:val="001A2342"/>
  </w:style>
  <w:style w:type="character" w:customStyle="1" w:styleId="WW8Num40z5">
    <w:name w:val="WW8Num40z5"/>
    <w:rsid w:val="001A2342"/>
  </w:style>
  <w:style w:type="character" w:customStyle="1" w:styleId="WW8Num40z6">
    <w:name w:val="WW8Num40z6"/>
    <w:rsid w:val="001A2342"/>
  </w:style>
  <w:style w:type="character" w:customStyle="1" w:styleId="WW8Num40z7">
    <w:name w:val="WW8Num40z7"/>
    <w:rsid w:val="001A2342"/>
  </w:style>
  <w:style w:type="character" w:customStyle="1" w:styleId="WW8Num40z8">
    <w:name w:val="WW8Num40z8"/>
    <w:rsid w:val="001A2342"/>
  </w:style>
  <w:style w:type="character" w:customStyle="1" w:styleId="WW8Num41z0">
    <w:name w:val="WW8Num41z0"/>
    <w:rsid w:val="001A2342"/>
    <w:rPr>
      <w:rFonts w:ascii="Wingdings" w:hAnsi="Wingdings" w:cs="Wingdings" w:hint="default"/>
    </w:rPr>
  </w:style>
  <w:style w:type="character" w:customStyle="1" w:styleId="WW8Num41z1">
    <w:name w:val="WW8Num41z1"/>
    <w:rsid w:val="001A2342"/>
    <w:rPr>
      <w:rFonts w:ascii="Courier New" w:hAnsi="Courier New" w:cs="Courier New" w:hint="default"/>
    </w:rPr>
  </w:style>
  <w:style w:type="character" w:customStyle="1" w:styleId="WW8Num41z3">
    <w:name w:val="WW8Num41z3"/>
    <w:rsid w:val="001A2342"/>
    <w:rPr>
      <w:rFonts w:ascii="Symbol" w:hAnsi="Symbol" w:cs="Symbol" w:hint="default"/>
    </w:rPr>
  </w:style>
  <w:style w:type="character" w:customStyle="1" w:styleId="WW8Num42z0">
    <w:name w:val="WW8Num42z0"/>
    <w:rsid w:val="001A2342"/>
    <w:rPr>
      <w:rFonts w:ascii="Symbol" w:hAnsi="Symbol" w:cs="Symbol" w:hint="default"/>
    </w:rPr>
  </w:style>
  <w:style w:type="character" w:customStyle="1" w:styleId="WW8Num42z1">
    <w:name w:val="WW8Num42z1"/>
    <w:rsid w:val="001A2342"/>
    <w:rPr>
      <w:rFonts w:ascii="Courier New" w:hAnsi="Courier New" w:cs="Courier New" w:hint="default"/>
    </w:rPr>
  </w:style>
  <w:style w:type="character" w:customStyle="1" w:styleId="WW8Num42z2">
    <w:name w:val="WW8Num42z2"/>
    <w:rsid w:val="001A2342"/>
    <w:rPr>
      <w:rFonts w:ascii="Wingdings" w:hAnsi="Wingdings" w:cs="Wingdings" w:hint="default"/>
    </w:rPr>
  </w:style>
  <w:style w:type="character" w:customStyle="1" w:styleId="WW8Num43z0">
    <w:name w:val="WW8Num43z0"/>
    <w:rsid w:val="001A2342"/>
    <w:rPr>
      <w:rFonts w:hint="default"/>
      <w:b/>
    </w:rPr>
  </w:style>
  <w:style w:type="character" w:customStyle="1" w:styleId="WW8Num43z1">
    <w:name w:val="WW8Num43z1"/>
    <w:rsid w:val="001A2342"/>
  </w:style>
  <w:style w:type="character" w:customStyle="1" w:styleId="WW8Num43z2">
    <w:name w:val="WW8Num43z2"/>
    <w:rsid w:val="001A2342"/>
  </w:style>
  <w:style w:type="character" w:customStyle="1" w:styleId="WW8Num43z3">
    <w:name w:val="WW8Num43z3"/>
    <w:rsid w:val="001A2342"/>
  </w:style>
  <w:style w:type="character" w:customStyle="1" w:styleId="WW8Num43z4">
    <w:name w:val="WW8Num43z4"/>
    <w:rsid w:val="001A2342"/>
  </w:style>
  <w:style w:type="character" w:customStyle="1" w:styleId="WW8Num43z5">
    <w:name w:val="WW8Num43z5"/>
    <w:rsid w:val="001A2342"/>
  </w:style>
  <w:style w:type="character" w:customStyle="1" w:styleId="WW8Num43z6">
    <w:name w:val="WW8Num43z6"/>
    <w:rsid w:val="001A2342"/>
  </w:style>
  <w:style w:type="character" w:customStyle="1" w:styleId="WW8Num43z7">
    <w:name w:val="WW8Num43z7"/>
    <w:rsid w:val="001A2342"/>
  </w:style>
  <w:style w:type="character" w:customStyle="1" w:styleId="WW8Num43z8">
    <w:name w:val="WW8Num43z8"/>
    <w:rsid w:val="001A2342"/>
  </w:style>
  <w:style w:type="character" w:customStyle="1" w:styleId="WW8Num44z0">
    <w:name w:val="WW8Num44z0"/>
    <w:rsid w:val="001A2342"/>
    <w:rPr>
      <w:rFonts w:ascii="Wingdings" w:hAnsi="Wingdings" w:cs="Wingdings" w:hint="default"/>
    </w:rPr>
  </w:style>
  <w:style w:type="character" w:customStyle="1" w:styleId="WW8Num44z1">
    <w:name w:val="WW8Num44z1"/>
    <w:rsid w:val="001A2342"/>
    <w:rPr>
      <w:rFonts w:ascii="Courier New" w:hAnsi="Courier New" w:cs="Courier New" w:hint="default"/>
    </w:rPr>
  </w:style>
  <w:style w:type="character" w:customStyle="1" w:styleId="WW8Num44z3">
    <w:name w:val="WW8Num44z3"/>
    <w:rsid w:val="001A2342"/>
    <w:rPr>
      <w:rFonts w:ascii="Symbol" w:hAnsi="Symbol" w:cs="Symbol" w:hint="default"/>
    </w:rPr>
  </w:style>
  <w:style w:type="character" w:customStyle="1" w:styleId="WW8Num45z0">
    <w:name w:val="WW8Num45z0"/>
    <w:rsid w:val="001A2342"/>
    <w:rPr>
      <w:b w:val="0"/>
    </w:rPr>
  </w:style>
  <w:style w:type="character" w:customStyle="1" w:styleId="WW8Num45z1">
    <w:name w:val="WW8Num45z1"/>
    <w:rsid w:val="001A2342"/>
  </w:style>
  <w:style w:type="character" w:customStyle="1" w:styleId="WW8Num45z2">
    <w:name w:val="WW8Num45z2"/>
    <w:rsid w:val="001A2342"/>
  </w:style>
  <w:style w:type="character" w:customStyle="1" w:styleId="WW8Num45z3">
    <w:name w:val="WW8Num45z3"/>
    <w:rsid w:val="001A2342"/>
  </w:style>
  <w:style w:type="character" w:customStyle="1" w:styleId="WW8Num45z4">
    <w:name w:val="WW8Num45z4"/>
    <w:rsid w:val="001A2342"/>
  </w:style>
  <w:style w:type="character" w:customStyle="1" w:styleId="WW8Num45z5">
    <w:name w:val="WW8Num45z5"/>
    <w:rsid w:val="001A2342"/>
  </w:style>
  <w:style w:type="character" w:customStyle="1" w:styleId="WW8Num45z6">
    <w:name w:val="WW8Num45z6"/>
    <w:rsid w:val="001A2342"/>
  </w:style>
  <w:style w:type="character" w:customStyle="1" w:styleId="WW8Num45z7">
    <w:name w:val="WW8Num45z7"/>
    <w:rsid w:val="001A2342"/>
  </w:style>
  <w:style w:type="character" w:customStyle="1" w:styleId="WW8Num45z8">
    <w:name w:val="WW8Num45z8"/>
    <w:rsid w:val="001A2342"/>
  </w:style>
  <w:style w:type="character" w:customStyle="1" w:styleId="WW8Num46z0">
    <w:name w:val="WW8Num46z0"/>
    <w:rsid w:val="001A2342"/>
    <w:rPr>
      <w:rFonts w:hint="default"/>
    </w:rPr>
  </w:style>
  <w:style w:type="character" w:customStyle="1" w:styleId="WW8Num46z1">
    <w:name w:val="WW8Num46z1"/>
    <w:rsid w:val="001A2342"/>
  </w:style>
  <w:style w:type="character" w:customStyle="1" w:styleId="WW8Num46z2">
    <w:name w:val="WW8Num46z2"/>
    <w:rsid w:val="001A2342"/>
  </w:style>
  <w:style w:type="character" w:customStyle="1" w:styleId="WW8Num46z3">
    <w:name w:val="WW8Num46z3"/>
    <w:rsid w:val="001A2342"/>
  </w:style>
  <w:style w:type="character" w:customStyle="1" w:styleId="WW8Num46z4">
    <w:name w:val="WW8Num46z4"/>
    <w:rsid w:val="001A2342"/>
  </w:style>
  <w:style w:type="character" w:customStyle="1" w:styleId="WW8Num46z5">
    <w:name w:val="WW8Num46z5"/>
    <w:rsid w:val="001A2342"/>
  </w:style>
  <w:style w:type="character" w:customStyle="1" w:styleId="WW8Num46z6">
    <w:name w:val="WW8Num46z6"/>
    <w:rsid w:val="001A2342"/>
  </w:style>
  <w:style w:type="character" w:customStyle="1" w:styleId="WW8Num46z7">
    <w:name w:val="WW8Num46z7"/>
    <w:rsid w:val="001A2342"/>
  </w:style>
  <w:style w:type="character" w:customStyle="1" w:styleId="WW8Num46z8">
    <w:name w:val="WW8Num46z8"/>
    <w:rsid w:val="001A2342"/>
  </w:style>
  <w:style w:type="character" w:customStyle="1" w:styleId="WW8Num47z0">
    <w:name w:val="WW8Num47z0"/>
    <w:rsid w:val="001A2342"/>
    <w:rPr>
      <w:rFonts w:hint="default"/>
      <w:b/>
    </w:rPr>
  </w:style>
  <w:style w:type="character" w:customStyle="1" w:styleId="WW8Num47z1">
    <w:name w:val="WW8Num47z1"/>
    <w:rsid w:val="001A2342"/>
  </w:style>
  <w:style w:type="character" w:customStyle="1" w:styleId="WW8Num47z2">
    <w:name w:val="WW8Num47z2"/>
    <w:rsid w:val="001A2342"/>
  </w:style>
  <w:style w:type="character" w:customStyle="1" w:styleId="WW8Num47z3">
    <w:name w:val="WW8Num47z3"/>
    <w:rsid w:val="001A2342"/>
  </w:style>
  <w:style w:type="character" w:customStyle="1" w:styleId="WW8Num47z4">
    <w:name w:val="WW8Num47z4"/>
    <w:rsid w:val="001A2342"/>
  </w:style>
  <w:style w:type="character" w:customStyle="1" w:styleId="WW8Num47z5">
    <w:name w:val="WW8Num47z5"/>
    <w:rsid w:val="001A2342"/>
  </w:style>
  <w:style w:type="character" w:customStyle="1" w:styleId="WW8Num47z6">
    <w:name w:val="WW8Num47z6"/>
    <w:rsid w:val="001A2342"/>
  </w:style>
  <w:style w:type="character" w:customStyle="1" w:styleId="WW8Num47z7">
    <w:name w:val="WW8Num47z7"/>
    <w:rsid w:val="001A2342"/>
  </w:style>
  <w:style w:type="character" w:customStyle="1" w:styleId="WW8Num47z8">
    <w:name w:val="WW8Num47z8"/>
    <w:rsid w:val="001A2342"/>
  </w:style>
  <w:style w:type="character" w:customStyle="1" w:styleId="WW8Num48z0">
    <w:name w:val="WW8Num48z0"/>
    <w:rsid w:val="001A2342"/>
    <w:rPr>
      <w:rFonts w:ascii="Wingdings" w:hAnsi="Wingdings" w:cs="Wingdings" w:hint="default"/>
    </w:rPr>
  </w:style>
  <w:style w:type="character" w:customStyle="1" w:styleId="WW8Num48z1">
    <w:name w:val="WW8Num48z1"/>
    <w:rsid w:val="001A2342"/>
    <w:rPr>
      <w:rFonts w:ascii="Courier New" w:hAnsi="Courier New" w:cs="Courier New" w:hint="default"/>
    </w:rPr>
  </w:style>
  <w:style w:type="character" w:customStyle="1" w:styleId="WW8Num48z3">
    <w:name w:val="WW8Num48z3"/>
    <w:rsid w:val="001A2342"/>
    <w:rPr>
      <w:rFonts w:ascii="Symbol" w:hAnsi="Symbol" w:cs="Symbol" w:hint="default"/>
    </w:rPr>
  </w:style>
  <w:style w:type="character" w:customStyle="1" w:styleId="WW8Num49z0">
    <w:name w:val="WW8Num49z0"/>
    <w:rsid w:val="001A2342"/>
    <w:rPr>
      <w:b w:val="0"/>
    </w:rPr>
  </w:style>
  <w:style w:type="character" w:customStyle="1" w:styleId="WW8Num49z1">
    <w:name w:val="WW8Num49z1"/>
    <w:rsid w:val="001A2342"/>
  </w:style>
  <w:style w:type="character" w:customStyle="1" w:styleId="WW8Num49z2">
    <w:name w:val="WW8Num49z2"/>
    <w:rsid w:val="001A2342"/>
  </w:style>
  <w:style w:type="character" w:customStyle="1" w:styleId="WW8Num49z3">
    <w:name w:val="WW8Num49z3"/>
    <w:rsid w:val="001A2342"/>
  </w:style>
  <w:style w:type="character" w:customStyle="1" w:styleId="WW8Num49z4">
    <w:name w:val="WW8Num49z4"/>
    <w:rsid w:val="001A2342"/>
  </w:style>
  <w:style w:type="character" w:customStyle="1" w:styleId="WW8Num49z5">
    <w:name w:val="WW8Num49z5"/>
    <w:rsid w:val="001A2342"/>
  </w:style>
  <w:style w:type="character" w:customStyle="1" w:styleId="WW8Num49z6">
    <w:name w:val="WW8Num49z6"/>
    <w:rsid w:val="001A2342"/>
  </w:style>
  <w:style w:type="character" w:customStyle="1" w:styleId="WW8Num49z7">
    <w:name w:val="WW8Num49z7"/>
    <w:rsid w:val="001A2342"/>
  </w:style>
  <w:style w:type="character" w:customStyle="1" w:styleId="WW8Num49z8">
    <w:name w:val="WW8Num49z8"/>
    <w:rsid w:val="001A2342"/>
  </w:style>
  <w:style w:type="character" w:customStyle="1" w:styleId="WW8Num50z0">
    <w:name w:val="WW8Num50z0"/>
    <w:rsid w:val="001A2342"/>
    <w:rPr>
      <w:rFonts w:hint="default"/>
      <w:b/>
    </w:rPr>
  </w:style>
  <w:style w:type="character" w:customStyle="1" w:styleId="WW8Num50z1">
    <w:name w:val="WW8Num50z1"/>
    <w:rsid w:val="001A2342"/>
  </w:style>
  <w:style w:type="character" w:customStyle="1" w:styleId="WW8Num50z2">
    <w:name w:val="WW8Num50z2"/>
    <w:rsid w:val="001A2342"/>
  </w:style>
  <w:style w:type="character" w:customStyle="1" w:styleId="WW8Num50z3">
    <w:name w:val="WW8Num50z3"/>
    <w:rsid w:val="001A2342"/>
  </w:style>
  <w:style w:type="character" w:customStyle="1" w:styleId="WW8Num50z4">
    <w:name w:val="WW8Num50z4"/>
    <w:rsid w:val="001A2342"/>
  </w:style>
  <w:style w:type="character" w:customStyle="1" w:styleId="WW8Num50z5">
    <w:name w:val="WW8Num50z5"/>
    <w:rsid w:val="001A2342"/>
  </w:style>
  <w:style w:type="character" w:customStyle="1" w:styleId="WW8Num50z6">
    <w:name w:val="WW8Num50z6"/>
    <w:rsid w:val="001A2342"/>
  </w:style>
  <w:style w:type="character" w:customStyle="1" w:styleId="WW8Num50z7">
    <w:name w:val="WW8Num50z7"/>
    <w:rsid w:val="001A2342"/>
  </w:style>
  <w:style w:type="character" w:customStyle="1" w:styleId="WW8Num50z8">
    <w:name w:val="WW8Num50z8"/>
    <w:rsid w:val="001A2342"/>
  </w:style>
  <w:style w:type="character" w:customStyle="1" w:styleId="WW8Num51z0">
    <w:name w:val="WW8Num51z0"/>
    <w:rsid w:val="001A2342"/>
    <w:rPr>
      <w:rFonts w:ascii="Wingdings" w:hAnsi="Wingdings" w:cs="Wingdings" w:hint="default"/>
    </w:rPr>
  </w:style>
  <w:style w:type="character" w:customStyle="1" w:styleId="WW8Num51z1">
    <w:name w:val="WW8Num51z1"/>
    <w:rsid w:val="001A2342"/>
    <w:rPr>
      <w:rFonts w:ascii="Courier New" w:hAnsi="Courier New" w:cs="Courier New" w:hint="default"/>
    </w:rPr>
  </w:style>
  <w:style w:type="character" w:customStyle="1" w:styleId="WW8Num51z3">
    <w:name w:val="WW8Num51z3"/>
    <w:rsid w:val="001A2342"/>
    <w:rPr>
      <w:rFonts w:ascii="Symbol" w:hAnsi="Symbol" w:cs="Symbol" w:hint="default"/>
    </w:rPr>
  </w:style>
  <w:style w:type="character" w:customStyle="1" w:styleId="WW8Num52z0">
    <w:name w:val="WW8Num52z0"/>
    <w:rsid w:val="001A2342"/>
    <w:rPr>
      <w:rFonts w:ascii="Wingdings" w:hAnsi="Wingdings" w:cs="Wingdings" w:hint="default"/>
    </w:rPr>
  </w:style>
  <w:style w:type="character" w:customStyle="1" w:styleId="WW8Num52z1">
    <w:name w:val="WW8Num52z1"/>
    <w:rsid w:val="001A2342"/>
    <w:rPr>
      <w:rFonts w:ascii="Courier New" w:hAnsi="Courier New" w:cs="Courier New" w:hint="default"/>
    </w:rPr>
  </w:style>
  <w:style w:type="character" w:customStyle="1" w:styleId="WW8Num52z3">
    <w:name w:val="WW8Num52z3"/>
    <w:rsid w:val="001A2342"/>
    <w:rPr>
      <w:rFonts w:ascii="Symbol" w:hAnsi="Symbol" w:cs="Symbol" w:hint="default"/>
    </w:rPr>
  </w:style>
  <w:style w:type="character" w:customStyle="1" w:styleId="WW8Num53z0">
    <w:name w:val="WW8Num53z0"/>
    <w:rsid w:val="001A2342"/>
    <w:rPr>
      <w:b w:val="0"/>
    </w:rPr>
  </w:style>
  <w:style w:type="character" w:customStyle="1" w:styleId="WW8Num53z1">
    <w:name w:val="WW8Num53z1"/>
    <w:rsid w:val="001A2342"/>
  </w:style>
  <w:style w:type="character" w:customStyle="1" w:styleId="WW8Num53z2">
    <w:name w:val="WW8Num53z2"/>
    <w:rsid w:val="001A2342"/>
    <w:rPr>
      <w:rFonts w:hint="default"/>
      <w:b w:val="0"/>
    </w:rPr>
  </w:style>
  <w:style w:type="character" w:customStyle="1" w:styleId="WW8Num53z3">
    <w:name w:val="WW8Num53z3"/>
    <w:rsid w:val="001A2342"/>
  </w:style>
  <w:style w:type="character" w:customStyle="1" w:styleId="WW8Num53z4">
    <w:name w:val="WW8Num53z4"/>
    <w:rsid w:val="001A2342"/>
  </w:style>
  <w:style w:type="character" w:customStyle="1" w:styleId="WW8Num53z5">
    <w:name w:val="WW8Num53z5"/>
    <w:rsid w:val="001A2342"/>
  </w:style>
  <w:style w:type="character" w:customStyle="1" w:styleId="WW8Num53z6">
    <w:name w:val="WW8Num53z6"/>
    <w:rsid w:val="001A2342"/>
  </w:style>
  <w:style w:type="character" w:customStyle="1" w:styleId="WW8Num53z7">
    <w:name w:val="WW8Num53z7"/>
    <w:rsid w:val="001A2342"/>
  </w:style>
  <w:style w:type="character" w:customStyle="1" w:styleId="WW8Num53z8">
    <w:name w:val="WW8Num53z8"/>
    <w:rsid w:val="001A2342"/>
  </w:style>
  <w:style w:type="character" w:customStyle="1" w:styleId="WW8Num54z0">
    <w:name w:val="WW8Num54z0"/>
    <w:rsid w:val="001A2342"/>
    <w:rPr>
      <w:rFonts w:hint="default"/>
    </w:rPr>
  </w:style>
  <w:style w:type="character" w:customStyle="1" w:styleId="WW8Num54z1">
    <w:name w:val="WW8Num54z1"/>
    <w:rsid w:val="001A2342"/>
  </w:style>
  <w:style w:type="character" w:customStyle="1" w:styleId="WW8Num54z2">
    <w:name w:val="WW8Num54z2"/>
    <w:rsid w:val="001A2342"/>
  </w:style>
  <w:style w:type="character" w:customStyle="1" w:styleId="WW8Num54z3">
    <w:name w:val="WW8Num54z3"/>
    <w:rsid w:val="001A2342"/>
  </w:style>
  <w:style w:type="character" w:customStyle="1" w:styleId="WW8Num54z4">
    <w:name w:val="WW8Num54z4"/>
    <w:rsid w:val="001A2342"/>
  </w:style>
  <w:style w:type="character" w:customStyle="1" w:styleId="WW8Num54z5">
    <w:name w:val="WW8Num54z5"/>
    <w:rsid w:val="001A2342"/>
  </w:style>
  <w:style w:type="character" w:customStyle="1" w:styleId="WW8Num54z6">
    <w:name w:val="WW8Num54z6"/>
    <w:rsid w:val="001A2342"/>
  </w:style>
  <w:style w:type="character" w:customStyle="1" w:styleId="WW8Num54z7">
    <w:name w:val="WW8Num54z7"/>
    <w:rsid w:val="001A2342"/>
  </w:style>
  <w:style w:type="character" w:customStyle="1" w:styleId="WW8Num54z8">
    <w:name w:val="WW8Num54z8"/>
    <w:rsid w:val="001A2342"/>
  </w:style>
  <w:style w:type="character" w:customStyle="1" w:styleId="WW8Num55z0">
    <w:name w:val="WW8Num55z0"/>
    <w:rsid w:val="001A2342"/>
    <w:rPr>
      <w:b w:val="0"/>
    </w:rPr>
  </w:style>
  <w:style w:type="character" w:customStyle="1" w:styleId="WW8Num55z1">
    <w:name w:val="WW8Num55z1"/>
    <w:rsid w:val="001A2342"/>
  </w:style>
  <w:style w:type="character" w:customStyle="1" w:styleId="WW8Num55z2">
    <w:name w:val="WW8Num55z2"/>
    <w:rsid w:val="001A2342"/>
  </w:style>
  <w:style w:type="character" w:customStyle="1" w:styleId="WW8Num55z3">
    <w:name w:val="WW8Num55z3"/>
    <w:rsid w:val="001A2342"/>
  </w:style>
  <w:style w:type="character" w:customStyle="1" w:styleId="WW8Num55z4">
    <w:name w:val="WW8Num55z4"/>
    <w:rsid w:val="001A2342"/>
  </w:style>
  <w:style w:type="character" w:customStyle="1" w:styleId="WW8Num55z5">
    <w:name w:val="WW8Num55z5"/>
    <w:rsid w:val="001A2342"/>
  </w:style>
  <w:style w:type="character" w:customStyle="1" w:styleId="WW8Num55z6">
    <w:name w:val="WW8Num55z6"/>
    <w:rsid w:val="001A2342"/>
  </w:style>
  <w:style w:type="character" w:customStyle="1" w:styleId="WW8Num55z7">
    <w:name w:val="WW8Num55z7"/>
    <w:rsid w:val="001A2342"/>
  </w:style>
  <w:style w:type="character" w:customStyle="1" w:styleId="WW8Num55z8">
    <w:name w:val="WW8Num55z8"/>
    <w:rsid w:val="001A2342"/>
  </w:style>
  <w:style w:type="character" w:customStyle="1" w:styleId="WW8Num56z0">
    <w:name w:val="WW8Num56z0"/>
    <w:rsid w:val="001A2342"/>
    <w:rPr>
      <w:b w:val="0"/>
    </w:rPr>
  </w:style>
  <w:style w:type="character" w:customStyle="1" w:styleId="WW8Num56z1">
    <w:name w:val="WW8Num56z1"/>
    <w:rsid w:val="001A2342"/>
  </w:style>
  <w:style w:type="character" w:customStyle="1" w:styleId="WW8Num56z2">
    <w:name w:val="WW8Num56z2"/>
    <w:rsid w:val="001A2342"/>
  </w:style>
  <w:style w:type="character" w:customStyle="1" w:styleId="WW8Num56z3">
    <w:name w:val="WW8Num56z3"/>
    <w:rsid w:val="001A2342"/>
  </w:style>
  <w:style w:type="character" w:customStyle="1" w:styleId="WW8Num56z4">
    <w:name w:val="WW8Num56z4"/>
    <w:rsid w:val="001A2342"/>
  </w:style>
  <w:style w:type="character" w:customStyle="1" w:styleId="WW8Num56z5">
    <w:name w:val="WW8Num56z5"/>
    <w:rsid w:val="001A2342"/>
  </w:style>
  <w:style w:type="character" w:customStyle="1" w:styleId="WW8Num56z6">
    <w:name w:val="WW8Num56z6"/>
    <w:rsid w:val="001A2342"/>
  </w:style>
  <w:style w:type="character" w:customStyle="1" w:styleId="WW8Num56z7">
    <w:name w:val="WW8Num56z7"/>
    <w:rsid w:val="001A2342"/>
  </w:style>
  <w:style w:type="character" w:customStyle="1" w:styleId="WW8Num56z8">
    <w:name w:val="WW8Num56z8"/>
    <w:rsid w:val="001A2342"/>
  </w:style>
  <w:style w:type="character" w:customStyle="1" w:styleId="WW8Num57z0">
    <w:name w:val="WW8Num57z0"/>
    <w:rsid w:val="001A2342"/>
    <w:rPr>
      <w:rFonts w:hint="default"/>
      <w:b w:val="0"/>
    </w:rPr>
  </w:style>
  <w:style w:type="character" w:customStyle="1" w:styleId="WW8Num57z1">
    <w:name w:val="WW8Num57z1"/>
    <w:rsid w:val="001A2342"/>
  </w:style>
  <w:style w:type="character" w:customStyle="1" w:styleId="WW8Num57z2">
    <w:name w:val="WW8Num57z2"/>
    <w:rsid w:val="001A2342"/>
  </w:style>
  <w:style w:type="character" w:customStyle="1" w:styleId="WW8Num57z3">
    <w:name w:val="WW8Num57z3"/>
    <w:rsid w:val="001A2342"/>
  </w:style>
  <w:style w:type="character" w:customStyle="1" w:styleId="WW8Num57z4">
    <w:name w:val="WW8Num57z4"/>
    <w:rsid w:val="001A2342"/>
  </w:style>
  <w:style w:type="character" w:customStyle="1" w:styleId="WW8Num57z5">
    <w:name w:val="WW8Num57z5"/>
    <w:rsid w:val="001A2342"/>
  </w:style>
  <w:style w:type="character" w:customStyle="1" w:styleId="WW8Num57z6">
    <w:name w:val="WW8Num57z6"/>
    <w:rsid w:val="001A2342"/>
  </w:style>
  <w:style w:type="character" w:customStyle="1" w:styleId="WW8Num57z7">
    <w:name w:val="WW8Num57z7"/>
    <w:rsid w:val="001A2342"/>
  </w:style>
  <w:style w:type="character" w:customStyle="1" w:styleId="WW8Num57z8">
    <w:name w:val="WW8Num57z8"/>
    <w:rsid w:val="001A2342"/>
  </w:style>
  <w:style w:type="character" w:customStyle="1" w:styleId="WW8Num58z0">
    <w:name w:val="WW8Num58z0"/>
    <w:rsid w:val="001A2342"/>
    <w:rPr>
      <w:rFonts w:ascii="Symbol" w:hAnsi="Symbol" w:cs="Symbol" w:hint="default"/>
    </w:rPr>
  </w:style>
  <w:style w:type="character" w:customStyle="1" w:styleId="WW8Num58z1">
    <w:name w:val="WW8Num58z1"/>
    <w:rsid w:val="001A2342"/>
    <w:rPr>
      <w:rFonts w:ascii="Courier New" w:hAnsi="Courier New" w:cs="Courier New" w:hint="default"/>
    </w:rPr>
  </w:style>
  <w:style w:type="character" w:customStyle="1" w:styleId="WW8Num58z2">
    <w:name w:val="WW8Num58z2"/>
    <w:rsid w:val="001A2342"/>
    <w:rPr>
      <w:rFonts w:ascii="Wingdings" w:hAnsi="Wingdings" w:cs="Wingdings" w:hint="default"/>
    </w:rPr>
  </w:style>
  <w:style w:type="character" w:customStyle="1" w:styleId="WW8Num59z0">
    <w:name w:val="WW8Num59z0"/>
    <w:rsid w:val="001A2342"/>
    <w:rPr>
      <w:rFonts w:hint="default"/>
      <w:b w:val="0"/>
    </w:rPr>
  </w:style>
  <w:style w:type="character" w:customStyle="1" w:styleId="WW8Num59z1">
    <w:name w:val="WW8Num59z1"/>
    <w:rsid w:val="001A2342"/>
  </w:style>
  <w:style w:type="character" w:customStyle="1" w:styleId="WW8Num59z2">
    <w:name w:val="WW8Num59z2"/>
    <w:rsid w:val="001A2342"/>
  </w:style>
  <w:style w:type="character" w:customStyle="1" w:styleId="WW8Num59z3">
    <w:name w:val="WW8Num59z3"/>
    <w:rsid w:val="001A2342"/>
  </w:style>
  <w:style w:type="character" w:customStyle="1" w:styleId="WW8Num59z4">
    <w:name w:val="WW8Num59z4"/>
    <w:rsid w:val="001A2342"/>
  </w:style>
  <w:style w:type="character" w:customStyle="1" w:styleId="WW8Num59z5">
    <w:name w:val="WW8Num59z5"/>
    <w:rsid w:val="001A2342"/>
  </w:style>
  <w:style w:type="character" w:customStyle="1" w:styleId="WW8Num59z6">
    <w:name w:val="WW8Num59z6"/>
    <w:rsid w:val="001A2342"/>
  </w:style>
  <w:style w:type="character" w:customStyle="1" w:styleId="WW8Num59z7">
    <w:name w:val="WW8Num59z7"/>
    <w:rsid w:val="001A2342"/>
  </w:style>
  <w:style w:type="character" w:customStyle="1" w:styleId="WW8Num59z8">
    <w:name w:val="WW8Num59z8"/>
    <w:rsid w:val="001A2342"/>
  </w:style>
  <w:style w:type="character" w:customStyle="1" w:styleId="WW8Num60z0">
    <w:name w:val="WW8Num60z0"/>
    <w:rsid w:val="001A2342"/>
    <w:rPr>
      <w:rFonts w:ascii="Wingdings" w:hAnsi="Wingdings" w:cs="Wingdings" w:hint="default"/>
    </w:rPr>
  </w:style>
  <w:style w:type="character" w:customStyle="1" w:styleId="WW8Num60z1">
    <w:name w:val="WW8Num60z1"/>
    <w:rsid w:val="001A2342"/>
    <w:rPr>
      <w:rFonts w:ascii="Courier New" w:hAnsi="Courier New" w:cs="Courier New" w:hint="default"/>
    </w:rPr>
  </w:style>
  <w:style w:type="character" w:customStyle="1" w:styleId="WW8Num60z3">
    <w:name w:val="WW8Num60z3"/>
    <w:rsid w:val="001A2342"/>
    <w:rPr>
      <w:rFonts w:ascii="Symbol" w:hAnsi="Symbol" w:cs="Symbol" w:hint="default"/>
    </w:rPr>
  </w:style>
  <w:style w:type="character" w:customStyle="1" w:styleId="WW8Num61z0">
    <w:name w:val="WW8Num61z0"/>
    <w:rsid w:val="001A2342"/>
    <w:rPr>
      <w:b w:val="0"/>
    </w:rPr>
  </w:style>
  <w:style w:type="character" w:customStyle="1" w:styleId="WW8Num61z1">
    <w:name w:val="WW8Num61z1"/>
    <w:rsid w:val="001A2342"/>
  </w:style>
  <w:style w:type="character" w:customStyle="1" w:styleId="WW8Num61z2">
    <w:name w:val="WW8Num61z2"/>
    <w:rsid w:val="001A2342"/>
  </w:style>
  <w:style w:type="character" w:customStyle="1" w:styleId="WW8Num61z3">
    <w:name w:val="WW8Num61z3"/>
    <w:rsid w:val="001A2342"/>
  </w:style>
  <w:style w:type="character" w:customStyle="1" w:styleId="WW8Num61z4">
    <w:name w:val="WW8Num61z4"/>
    <w:rsid w:val="001A2342"/>
  </w:style>
  <w:style w:type="character" w:customStyle="1" w:styleId="WW8Num61z5">
    <w:name w:val="WW8Num61z5"/>
    <w:rsid w:val="001A2342"/>
  </w:style>
  <w:style w:type="character" w:customStyle="1" w:styleId="WW8Num61z6">
    <w:name w:val="WW8Num61z6"/>
    <w:rsid w:val="001A2342"/>
  </w:style>
  <w:style w:type="character" w:customStyle="1" w:styleId="WW8Num61z7">
    <w:name w:val="WW8Num61z7"/>
    <w:rsid w:val="001A2342"/>
  </w:style>
  <w:style w:type="character" w:customStyle="1" w:styleId="WW8Num61z8">
    <w:name w:val="WW8Num61z8"/>
    <w:rsid w:val="001A2342"/>
  </w:style>
  <w:style w:type="character" w:customStyle="1" w:styleId="WW8Num62z0">
    <w:name w:val="WW8Num62z0"/>
    <w:rsid w:val="001A2342"/>
    <w:rPr>
      <w:b w:val="0"/>
      <w:bCs/>
    </w:rPr>
  </w:style>
  <w:style w:type="character" w:customStyle="1" w:styleId="WW8Num62z1">
    <w:name w:val="WW8Num62z1"/>
    <w:rsid w:val="001A2342"/>
  </w:style>
  <w:style w:type="character" w:customStyle="1" w:styleId="WW8Num62z2">
    <w:name w:val="WW8Num62z2"/>
    <w:rsid w:val="001A2342"/>
  </w:style>
  <w:style w:type="character" w:customStyle="1" w:styleId="WW8Num62z3">
    <w:name w:val="WW8Num62z3"/>
    <w:rsid w:val="001A2342"/>
  </w:style>
  <w:style w:type="character" w:customStyle="1" w:styleId="WW8Num62z4">
    <w:name w:val="WW8Num62z4"/>
    <w:rsid w:val="001A2342"/>
  </w:style>
  <w:style w:type="character" w:customStyle="1" w:styleId="WW8Num62z5">
    <w:name w:val="WW8Num62z5"/>
    <w:rsid w:val="001A2342"/>
  </w:style>
  <w:style w:type="character" w:customStyle="1" w:styleId="WW8Num62z6">
    <w:name w:val="WW8Num62z6"/>
    <w:rsid w:val="001A2342"/>
  </w:style>
  <w:style w:type="character" w:customStyle="1" w:styleId="WW8Num62z7">
    <w:name w:val="WW8Num62z7"/>
    <w:rsid w:val="001A2342"/>
  </w:style>
  <w:style w:type="character" w:customStyle="1" w:styleId="WW8Num62z8">
    <w:name w:val="WW8Num62z8"/>
    <w:rsid w:val="001A2342"/>
  </w:style>
  <w:style w:type="character" w:customStyle="1" w:styleId="WW8Num63z0">
    <w:name w:val="WW8Num63z0"/>
    <w:rsid w:val="001A2342"/>
    <w:rPr>
      <w:b w:val="0"/>
    </w:rPr>
  </w:style>
  <w:style w:type="character" w:customStyle="1" w:styleId="WW8Num63z1">
    <w:name w:val="WW8Num63z1"/>
    <w:rsid w:val="001A2342"/>
  </w:style>
  <w:style w:type="character" w:customStyle="1" w:styleId="WW8Num63z2">
    <w:name w:val="WW8Num63z2"/>
    <w:rsid w:val="001A2342"/>
  </w:style>
  <w:style w:type="character" w:customStyle="1" w:styleId="WW8Num63z3">
    <w:name w:val="WW8Num63z3"/>
    <w:rsid w:val="001A2342"/>
  </w:style>
  <w:style w:type="character" w:customStyle="1" w:styleId="WW8Num63z4">
    <w:name w:val="WW8Num63z4"/>
    <w:rsid w:val="001A2342"/>
  </w:style>
  <w:style w:type="character" w:customStyle="1" w:styleId="WW8Num63z5">
    <w:name w:val="WW8Num63z5"/>
    <w:rsid w:val="001A2342"/>
  </w:style>
  <w:style w:type="character" w:customStyle="1" w:styleId="WW8Num63z6">
    <w:name w:val="WW8Num63z6"/>
    <w:rsid w:val="001A2342"/>
  </w:style>
  <w:style w:type="character" w:customStyle="1" w:styleId="WW8Num63z7">
    <w:name w:val="WW8Num63z7"/>
    <w:rsid w:val="001A2342"/>
  </w:style>
  <w:style w:type="character" w:customStyle="1" w:styleId="WW8Num63z8">
    <w:name w:val="WW8Num63z8"/>
    <w:rsid w:val="001A2342"/>
  </w:style>
  <w:style w:type="character" w:customStyle="1" w:styleId="WW8Num64z0">
    <w:name w:val="WW8Num64z0"/>
    <w:rsid w:val="001A2342"/>
    <w:rPr>
      <w:rFonts w:hint="default"/>
      <w:b/>
    </w:rPr>
  </w:style>
  <w:style w:type="character" w:customStyle="1" w:styleId="WW8Num64z1">
    <w:name w:val="WW8Num64z1"/>
    <w:rsid w:val="001A2342"/>
  </w:style>
  <w:style w:type="character" w:customStyle="1" w:styleId="WW8Num64z2">
    <w:name w:val="WW8Num64z2"/>
    <w:rsid w:val="001A2342"/>
  </w:style>
  <w:style w:type="character" w:customStyle="1" w:styleId="WW8Num64z3">
    <w:name w:val="WW8Num64z3"/>
    <w:rsid w:val="001A2342"/>
  </w:style>
  <w:style w:type="character" w:customStyle="1" w:styleId="WW8Num64z4">
    <w:name w:val="WW8Num64z4"/>
    <w:rsid w:val="001A2342"/>
  </w:style>
  <w:style w:type="character" w:customStyle="1" w:styleId="WW8Num64z5">
    <w:name w:val="WW8Num64z5"/>
    <w:rsid w:val="001A2342"/>
  </w:style>
  <w:style w:type="character" w:customStyle="1" w:styleId="WW8Num64z6">
    <w:name w:val="WW8Num64z6"/>
    <w:rsid w:val="001A2342"/>
  </w:style>
  <w:style w:type="character" w:customStyle="1" w:styleId="WW8Num64z7">
    <w:name w:val="WW8Num64z7"/>
    <w:rsid w:val="001A2342"/>
  </w:style>
  <w:style w:type="character" w:customStyle="1" w:styleId="WW8Num64z8">
    <w:name w:val="WW8Num64z8"/>
    <w:rsid w:val="001A2342"/>
  </w:style>
  <w:style w:type="character" w:customStyle="1" w:styleId="WW8Num65z0">
    <w:name w:val="WW8Num65z0"/>
    <w:rsid w:val="001A2342"/>
    <w:rPr>
      <w:rFonts w:ascii="Wingdings" w:hAnsi="Wingdings" w:cs="Wingdings" w:hint="default"/>
    </w:rPr>
  </w:style>
  <w:style w:type="character" w:customStyle="1" w:styleId="WW8Num65z1">
    <w:name w:val="WW8Num65z1"/>
    <w:rsid w:val="001A2342"/>
    <w:rPr>
      <w:rFonts w:ascii="Courier New" w:hAnsi="Courier New" w:cs="Courier New" w:hint="default"/>
    </w:rPr>
  </w:style>
  <w:style w:type="character" w:customStyle="1" w:styleId="WW8Num65z3">
    <w:name w:val="WW8Num65z3"/>
    <w:rsid w:val="001A2342"/>
    <w:rPr>
      <w:rFonts w:ascii="Symbol" w:hAnsi="Symbol" w:cs="Symbol" w:hint="default"/>
    </w:rPr>
  </w:style>
  <w:style w:type="character" w:customStyle="1" w:styleId="WW8Num66z0">
    <w:name w:val="WW8Num66z0"/>
    <w:rsid w:val="001A2342"/>
    <w:rPr>
      <w:rFonts w:hint="default"/>
      <w:b w:val="0"/>
    </w:rPr>
  </w:style>
  <w:style w:type="character" w:customStyle="1" w:styleId="WW8Num66z1">
    <w:name w:val="WW8Num66z1"/>
    <w:rsid w:val="001A2342"/>
  </w:style>
  <w:style w:type="character" w:customStyle="1" w:styleId="WW8Num66z2">
    <w:name w:val="WW8Num66z2"/>
    <w:rsid w:val="001A2342"/>
  </w:style>
  <w:style w:type="character" w:customStyle="1" w:styleId="WW8Num66z3">
    <w:name w:val="WW8Num66z3"/>
    <w:rsid w:val="001A2342"/>
  </w:style>
  <w:style w:type="character" w:customStyle="1" w:styleId="WW8Num66z4">
    <w:name w:val="WW8Num66z4"/>
    <w:rsid w:val="001A2342"/>
  </w:style>
  <w:style w:type="character" w:customStyle="1" w:styleId="WW8Num66z5">
    <w:name w:val="WW8Num66z5"/>
    <w:rsid w:val="001A2342"/>
  </w:style>
  <w:style w:type="character" w:customStyle="1" w:styleId="WW8Num66z6">
    <w:name w:val="WW8Num66z6"/>
    <w:rsid w:val="001A2342"/>
  </w:style>
  <w:style w:type="character" w:customStyle="1" w:styleId="WW8Num66z7">
    <w:name w:val="WW8Num66z7"/>
    <w:rsid w:val="001A2342"/>
  </w:style>
  <w:style w:type="character" w:customStyle="1" w:styleId="WW8Num66z8">
    <w:name w:val="WW8Num66z8"/>
    <w:rsid w:val="001A2342"/>
  </w:style>
  <w:style w:type="character" w:customStyle="1" w:styleId="WW8Num67z0">
    <w:name w:val="WW8Num67z0"/>
    <w:rsid w:val="001A2342"/>
    <w:rPr>
      <w:rFonts w:ascii="Wingdings" w:hAnsi="Wingdings" w:cs="Wingdings" w:hint="default"/>
    </w:rPr>
  </w:style>
  <w:style w:type="character" w:customStyle="1" w:styleId="WW8Num67z1">
    <w:name w:val="WW8Num67z1"/>
    <w:rsid w:val="001A2342"/>
    <w:rPr>
      <w:rFonts w:ascii="Courier New" w:hAnsi="Courier New" w:cs="Courier New" w:hint="default"/>
    </w:rPr>
  </w:style>
  <w:style w:type="character" w:customStyle="1" w:styleId="WW8Num67z3">
    <w:name w:val="WW8Num67z3"/>
    <w:rsid w:val="001A2342"/>
    <w:rPr>
      <w:rFonts w:ascii="Symbol" w:hAnsi="Symbol" w:cs="Symbol" w:hint="default"/>
    </w:rPr>
  </w:style>
  <w:style w:type="character" w:customStyle="1" w:styleId="WW8Num68z0">
    <w:name w:val="WW8Num68z0"/>
    <w:rsid w:val="001A2342"/>
    <w:rPr>
      <w:rFonts w:ascii="Wingdings" w:hAnsi="Wingdings" w:cs="Wingdings" w:hint="default"/>
    </w:rPr>
  </w:style>
  <w:style w:type="character" w:customStyle="1" w:styleId="WW8Num68z1">
    <w:name w:val="WW8Num68z1"/>
    <w:rsid w:val="001A2342"/>
    <w:rPr>
      <w:rFonts w:ascii="Courier New" w:hAnsi="Courier New" w:cs="Courier New" w:hint="default"/>
    </w:rPr>
  </w:style>
  <w:style w:type="character" w:customStyle="1" w:styleId="WW8Num68z3">
    <w:name w:val="WW8Num68z3"/>
    <w:rsid w:val="001A2342"/>
    <w:rPr>
      <w:rFonts w:ascii="Symbol" w:hAnsi="Symbol" w:cs="Symbol" w:hint="default"/>
    </w:rPr>
  </w:style>
  <w:style w:type="character" w:customStyle="1" w:styleId="WW8Num69z0">
    <w:name w:val="WW8Num69z0"/>
    <w:rsid w:val="001A2342"/>
    <w:rPr>
      <w:rFonts w:hint="default"/>
    </w:rPr>
  </w:style>
  <w:style w:type="character" w:customStyle="1" w:styleId="WW8Num69z1">
    <w:name w:val="WW8Num69z1"/>
    <w:rsid w:val="001A2342"/>
  </w:style>
  <w:style w:type="character" w:customStyle="1" w:styleId="WW8Num69z2">
    <w:name w:val="WW8Num69z2"/>
    <w:rsid w:val="001A2342"/>
  </w:style>
  <w:style w:type="character" w:customStyle="1" w:styleId="WW8Num69z3">
    <w:name w:val="WW8Num69z3"/>
    <w:rsid w:val="001A2342"/>
  </w:style>
  <w:style w:type="character" w:customStyle="1" w:styleId="WW8Num69z4">
    <w:name w:val="WW8Num69z4"/>
    <w:rsid w:val="001A2342"/>
  </w:style>
  <w:style w:type="character" w:customStyle="1" w:styleId="WW8Num69z5">
    <w:name w:val="WW8Num69z5"/>
    <w:rsid w:val="001A2342"/>
  </w:style>
  <w:style w:type="character" w:customStyle="1" w:styleId="WW8Num69z6">
    <w:name w:val="WW8Num69z6"/>
    <w:rsid w:val="001A2342"/>
  </w:style>
  <w:style w:type="character" w:customStyle="1" w:styleId="WW8Num69z7">
    <w:name w:val="WW8Num69z7"/>
    <w:rsid w:val="001A2342"/>
  </w:style>
  <w:style w:type="character" w:customStyle="1" w:styleId="WW8Num69z8">
    <w:name w:val="WW8Num69z8"/>
    <w:rsid w:val="001A2342"/>
  </w:style>
  <w:style w:type="character" w:customStyle="1" w:styleId="WW8Num70z0">
    <w:name w:val="WW8Num70z0"/>
    <w:rsid w:val="001A2342"/>
  </w:style>
  <w:style w:type="character" w:customStyle="1" w:styleId="WW8Num70z1">
    <w:name w:val="WW8Num70z1"/>
    <w:rsid w:val="001A2342"/>
  </w:style>
  <w:style w:type="character" w:customStyle="1" w:styleId="WW8Num70z2">
    <w:name w:val="WW8Num70z2"/>
    <w:rsid w:val="001A2342"/>
  </w:style>
  <w:style w:type="character" w:customStyle="1" w:styleId="WW8Num70z3">
    <w:name w:val="WW8Num70z3"/>
    <w:rsid w:val="001A2342"/>
  </w:style>
  <w:style w:type="character" w:customStyle="1" w:styleId="WW8Num70z4">
    <w:name w:val="WW8Num70z4"/>
    <w:rsid w:val="001A2342"/>
  </w:style>
  <w:style w:type="character" w:customStyle="1" w:styleId="WW8Num70z5">
    <w:name w:val="WW8Num70z5"/>
    <w:rsid w:val="001A2342"/>
  </w:style>
  <w:style w:type="character" w:customStyle="1" w:styleId="WW8Num70z6">
    <w:name w:val="WW8Num70z6"/>
    <w:rsid w:val="001A2342"/>
  </w:style>
  <w:style w:type="character" w:customStyle="1" w:styleId="WW8Num70z7">
    <w:name w:val="WW8Num70z7"/>
    <w:rsid w:val="001A2342"/>
  </w:style>
  <w:style w:type="character" w:customStyle="1" w:styleId="WW8Num70z8">
    <w:name w:val="WW8Num70z8"/>
    <w:rsid w:val="001A2342"/>
  </w:style>
  <w:style w:type="character" w:customStyle="1" w:styleId="WW8Num71z0">
    <w:name w:val="WW8Num71z0"/>
    <w:rsid w:val="001A2342"/>
    <w:rPr>
      <w:b w:val="0"/>
    </w:rPr>
  </w:style>
  <w:style w:type="character" w:customStyle="1" w:styleId="WW8Num71z1">
    <w:name w:val="WW8Num71z1"/>
    <w:rsid w:val="001A2342"/>
  </w:style>
  <w:style w:type="character" w:customStyle="1" w:styleId="WW8Num71z2">
    <w:name w:val="WW8Num71z2"/>
    <w:rsid w:val="001A2342"/>
  </w:style>
  <w:style w:type="character" w:customStyle="1" w:styleId="WW8Num71z3">
    <w:name w:val="WW8Num71z3"/>
    <w:rsid w:val="001A2342"/>
  </w:style>
  <w:style w:type="character" w:customStyle="1" w:styleId="WW8Num71z4">
    <w:name w:val="WW8Num71z4"/>
    <w:rsid w:val="001A2342"/>
  </w:style>
  <w:style w:type="character" w:customStyle="1" w:styleId="WW8Num71z5">
    <w:name w:val="WW8Num71z5"/>
    <w:rsid w:val="001A2342"/>
  </w:style>
  <w:style w:type="character" w:customStyle="1" w:styleId="WW8Num71z6">
    <w:name w:val="WW8Num71z6"/>
    <w:rsid w:val="001A2342"/>
  </w:style>
  <w:style w:type="character" w:customStyle="1" w:styleId="WW8Num71z7">
    <w:name w:val="WW8Num71z7"/>
    <w:rsid w:val="001A2342"/>
  </w:style>
  <w:style w:type="character" w:customStyle="1" w:styleId="WW8Num71z8">
    <w:name w:val="WW8Num71z8"/>
    <w:rsid w:val="001A2342"/>
  </w:style>
  <w:style w:type="character" w:customStyle="1" w:styleId="WW8Num72z0">
    <w:name w:val="WW8Num72z0"/>
    <w:rsid w:val="001A2342"/>
    <w:rPr>
      <w:rFonts w:cs="Calibri" w:hint="default"/>
      <w:b w:val="0"/>
      <w:bCs w:val="0"/>
      <w:color w:val="auto"/>
      <w:sz w:val="22"/>
      <w:szCs w:val="22"/>
    </w:rPr>
  </w:style>
  <w:style w:type="character" w:customStyle="1" w:styleId="WW8Num72z1">
    <w:name w:val="WW8Num72z1"/>
    <w:rsid w:val="001A2342"/>
  </w:style>
  <w:style w:type="character" w:customStyle="1" w:styleId="WW8Num72z2">
    <w:name w:val="WW8Num72z2"/>
    <w:rsid w:val="001A2342"/>
  </w:style>
  <w:style w:type="character" w:customStyle="1" w:styleId="WW8Num72z3">
    <w:name w:val="WW8Num72z3"/>
    <w:rsid w:val="001A2342"/>
  </w:style>
  <w:style w:type="character" w:customStyle="1" w:styleId="WW8Num72z4">
    <w:name w:val="WW8Num72z4"/>
    <w:rsid w:val="001A2342"/>
  </w:style>
  <w:style w:type="character" w:customStyle="1" w:styleId="WW8Num72z5">
    <w:name w:val="WW8Num72z5"/>
    <w:rsid w:val="001A2342"/>
  </w:style>
  <w:style w:type="character" w:customStyle="1" w:styleId="WW8Num72z6">
    <w:name w:val="WW8Num72z6"/>
    <w:rsid w:val="001A2342"/>
  </w:style>
  <w:style w:type="character" w:customStyle="1" w:styleId="WW8Num72z7">
    <w:name w:val="WW8Num72z7"/>
    <w:rsid w:val="001A2342"/>
  </w:style>
  <w:style w:type="character" w:customStyle="1" w:styleId="WW8Num72z8">
    <w:name w:val="WW8Num72z8"/>
    <w:rsid w:val="001A2342"/>
  </w:style>
  <w:style w:type="character" w:customStyle="1" w:styleId="WW8Num73z0">
    <w:name w:val="WW8Num73z0"/>
    <w:rsid w:val="001A2342"/>
    <w:rPr>
      <w:rFonts w:ascii="Wingdings" w:hAnsi="Wingdings" w:cs="Wingdings" w:hint="default"/>
    </w:rPr>
  </w:style>
  <w:style w:type="character" w:customStyle="1" w:styleId="WW8Num73z1">
    <w:name w:val="WW8Num73z1"/>
    <w:rsid w:val="001A2342"/>
    <w:rPr>
      <w:rFonts w:ascii="Courier New" w:hAnsi="Courier New" w:cs="Courier New" w:hint="default"/>
    </w:rPr>
  </w:style>
  <w:style w:type="character" w:customStyle="1" w:styleId="WW8Num73z3">
    <w:name w:val="WW8Num73z3"/>
    <w:rsid w:val="001A2342"/>
    <w:rPr>
      <w:rFonts w:ascii="Symbol" w:hAnsi="Symbol" w:cs="Symbol" w:hint="default"/>
    </w:rPr>
  </w:style>
  <w:style w:type="character" w:customStyle="1" w:styleId="WW8Num74z0">
    <w:name w:val="WW8Num74z0"/>
    <w:rsid w:val="001A2342"/>
    <w:rPr>
      <w:rFonts w:hint="default"/>
      <w:sz w:val="24"/>
      <w:szCs w:val="24"/>
    </w:rPr>
  </w:style>
  <w:style w:type="character" w:customStyle="1" w:styleId="WW8Num74z1">
    <w:name w:val="WW8Num74z1"/>
    <w:rsid w:val="001A2342"/>
  </w:style>
  <w:style w:type="character" w:customStyle="1" w:styleId="WW8Num74z2">
    <w:name w:val="WW8Num74z2"/>
    <w:rsid w:val="001A2342"/>
  </w:style>
  <w:style w:type="character" w:customStyle="1" w:styleId="WW8Num74z3">
    <w:name w:val="WW8Num74z3"/>
    <w:rsid w:val="001A2342"/>
  </w:style>
  <w:style w:type="character" w:customStyle="1" w:styleId="WW8Num74z4">
    <w:name w:val="WW8Num74z4"/>
    <w:rsid w:val="001A2342"/>
  </w:style>
  <w:style w:type="character" w:customStyle="1" w:styleId="WW8Num74z5">
    <w:name w:val="WW8Num74z5"/>
    <w:rsid w:val="001A2342"/>
  </w:style>
  <w:style w:type="character" w:customStyle="1" w:styleId="WW8Num74z6">
    <w:name w:val="WW8Num74z6"/>
    <w:rsid w:val="001A2342"/>
  </w:style>
  <w:style w:type="character" w:customStyle="1" w:styleId="WW8Num74z7">
    <w:name w:val="WW8Num74z7"/>
    <w:rsid w:val="001A2342"/>
  </w:style>
  <w:style w:type="character" w:customStyle="1" w:styleId="WW8Num74z8">
    <w:name w:val="WW8Num74z8"/>
    <w:rsid w:val="001A2342"/>
  </w:style>
  <w:style w:type="character" w:customStyle="1" w:styleId="WW8Num75z0">
    <w:name w:val="WW8Num75z0"/>
    <w:rsid w:val="001A2342"/>
    <w:rPr>
      <w:rFonts w:ascii="Wingdings" w:hAnsi="Wingdings" w:cs="Wingdings" w:hint="default"/>
    </w:rPr>
  </w:style>
  <w:style w:type="character" w:customStyle="1" w:styleId="WW8Num75z1">
    <w:name w:val="WW8Num75z1"/>
    <w:rsid w:val="001A2342"/>
    <w:rPr>
      <w:rFonts w:ascii="Courier New" w:hAnsi="Courier New" w:cs="Courier New" w:hint="default"/>
    </w:rPr>
  </w:style>
  <w:style w:type="character" w:customStyle="1" w:styleId="WW8Num75z3">
    <w:name w:val="WW8Num75z3"/>
    <w:rsid w:val="001A2342"/>
    <w:rPr>
      <w:rFonts w:ascii="Symbol" w:hAnsi="Symbol" w:cs="Symbol" w:hint="default"/>
    </w:rPr>
  </w:style>
  <w:style w:type="character" w:customStyle="1" w:styleId="WW8Num76z0">
    <w:name w:val="WW8Num76z0"/>
    <w:rsid w:val="001A2342"/>
    <w:rPr>
      <w:rFonts w:ascii="Wingdings" w:hAnsi="Wingdings" w:cs="Wingdings" w:hint="default"/>
    </w:rPr>
  </w:style>
  <w:style w:type="character" w:customStyle="1" w:styleId="WW8Num76z1">
    <w:name w:val="WW8Num76z1"/>
    <w:rsid w:val="001A2342"/>
    <w:rPr>
      <w:rFonts w:ascii="Courier New" w:hAnsi="Courier New" w:cs="Courier New" w:hint="default"/>
    </w:rPr>
  </w:style>
  <w:style w:type="character" w:customStyle="1" w:styleId="WW8Num76z3">
    <w:name w:val="WW8Num76z3"/>
    <w:rsid w:val="001A2342"/>
    <w:rPr>
      <w:rFonts w:ascii="Symbol" w:hAnsi="Symbol" w:cs="Symbol" w:hint="default"/>
    </w:rPr>
  </w:style>
  <w:style w:type="character" w:customStyle="1" w:styleId="WW8Num77z0">
    <w:name w:val="WW8Num77z0"/>
    <w:rsid w:val="001A2342"/>
    <w:rPr>
      <w:b w:val="0"/>
      <w:sz w:val="22"/>
      <w:szCs w:val="22"/>
    </w:rPr>
  </w:style>
  <w:style w:type="character" w:customStyle="1" w:styleId="WW8Num77z1">
    <w:name w:val="WW8Num77z1"/>
    <w:rsid w:val="001A2342"/>
  </w:style>
  <w:style w:type="character" w:customStyle="1" w:styleId="WW8Num77z2">
    <w:name w:val="WW8Num77z2"/>
    <w:rsid w:val="001A2342"/>
  </w:style>
  <w:style w:type="character" w:customStyle="1" w:styleId="WW8Num77z3">
    <w:name w:val="WW8Num77z3"/>
    <w:rsid w:val="001A2342"/>
  </w:style>
  <w:style w:type="character" w:customStyle="1" w:styleId="WW8Num77z4">
    <w:name w:val="WW8Num77z4"/>
    <w:rsid w:val="001A2342"/>
  </w:style>
  <w:style w:type="character" w:customStyle="1" w:styleId="WW8Num77z5">
    <w:name w:val="WW8Num77z5"/>
    <w:rsid w:val="001A2342"/>
  </w:style>
  <w:style w:type="character" w:customStyle="1" w:styleId="WW8Num77z6">
    <w:name w:val="WW8Num77z6"/>
    <w:rsid w:val="001A2342"/>
  </w:style>
  <w:style w:type="character" w:customStyle="1" w:styleId="WW8Num77z7">
    <w:name w:val="WW8Num77z7"/>
    <w:rsid w:val="001A2342"/>
  </w:style>
  <w:style w:type="character" w:customStyle="1" w:styleId="WW8Num77z8">
    <w:name w:val="WW8Num77z8"/>
    <w:rsid w:val="001A2342"/>
  </w:style>
  <w:style w:type="character" w:customStyle="1" w:styleId="WW8Num78z0">
    <w:name w:val="WW8Num78z0"/>
    <w:rsid w:val="001A2342"/>
    <w:rPr>
      <w:rFonts w:ascii="Symbol" w:hAnsi="Symbol" w:cs="Symbol" w:hint="default"/>
    </w:rPr>
  </w:style>
  <w:style w:type="character" w:customStyle="1" w:styleId="WW8Num78z1">
    <w:name w:val="WW8Num78z1"/>
    <w:rsid w:val="001A2342"/>
    <w:rPr>
      <w:rFonts w:ascii="Courier New" w:hAnsi="Courier New" w:cs="Courier New" w:hint="default"/>
    </w:rPr>
  </w:style>
  <w:style w:type="character" w:customStyle="1" w:styleId="WW8Num78z2">
    <w:name w:val="WW8Num78z2"/>
    <w:rsid w:val="001A2342"/>
    <w:rPr>
      <w:rFonts w:ascii="Wingdings" w:hAnsi="Wingdings" w:cs="Wingdings" w:hint="default"/>
    </w:rPr>
  </w:style>
  <w:style w:type="character" w:customStyle="1" w:styleId="WW8Num79z0">
    <w:name w:val="WW8Num79z0"/>
    <w:rsid w:val="001A2342"/>
    <w:rPr>
      <w:b w:val="0"/>
    </w:rPr>
  </w:style>
  <w:style w:type="character" w:customStyle="1" w:styleId="WW8Num79z1">
    <w:name w:val="WW8Num79z1"/>
    <w:rsid w:val="001A2342"/>
  </w:style>
  <w:style w:type="character" w:customStyle="1" w:styleId="WW8Num79z2">
    <w:name w:val="WW8Num79z2"/>
    <w:rsid w:val="001A2342"/>
  </w:style>
  <w:style w:type="character" w:customStyle="1" w:styleId="WW8Num79z3">
    <w:name w:val="WW8Num79z3"/>
    <w:rsid w:val="001A2342"/>
  </w:style>
  <w:style w:type="character" w:customStyle="1" w:styleId="WW8Num79z4">
    <w:name w:val="WW8Num79z4"/>
    <w:rsid w:val="001A2342"/>
  </w:style>
  <w:style w:type="character" w:customStyle="1" w:styleId="WW8Num79z5">
    <w:name w:val="WW8Num79z5"/>
    <w:rsid w:val="001A2342"/>
  </w:style>
  <w:style w:type="character" w:customStyle="1" w:styleId="WW8Num79z6">
    <w:name w:val="WW8Num79z6"/>
    <w:rsid w:val="001A2342"/>
  </w:style>
  <w:style w:type="character" w:customStyle="1" w:styleId="WW8Num79z7">
    <w:name w:val="WW8Num79z7"/>
    <w:rsid w:val="001A2342"/>
  </w:style>
  <w:style w:type="character" w:customStyle="1" w:styleId="WW8Num79z8">
    <w:name w:val="WW8Num79z8"/>
    <w:rsid w:val="001A2342"/>
  </w:style>
  <w:style w:type="character" w:customStyle="1" w:styleId="WW8Num80z0">
    <w:name w:val="WW8Num80z0"/>
    <w:rsid w:val="001A2342"/>
    <w:rPr>
      <w:rFonts w:ascii="Arial" w:eastAsia="Times New Roman" w:hAnsi="Arial" w:cs="Arial"/>
    </w:rPr>
  </w:style>
  <w:style w:type="character" w:customStyle="1" w:styleId="WW8Num80z1">
    <w:name w:val="WW8Num80z1"/>
    <w:rsid w:val="001A2342"/>
  </w:style>
  <w:style w:type="character" w:customStyle="1" w:styleId="WW8Num80z2">
    <w:name w:val="WW8Num80z2"/>
    <w:rsid w:val="001A2342"/>
  </w:style>
  <w:style w:type="character" w:customStyle="1" w:styleId="WW8Num80z3">
    <w:name w:val="WW8Num80z3"/>
    <w:rsid w:val="001A2342"/>
  </w:style>
  <w:style w:type="character" w:customStyle="1" w:styleId="WW8Num80z4">
    <w:name w:val="WW8Num80z4"/>
    <w:rsid w:val="001A2342"/>
  </w:style>
  <w:style w:type="character" w:customStyle="1" w:styleId="WW8Num80z5">
    <w:name w:val="WW8Num80z5"/>
    <w:rsid w:val="001A2342"/>
  </w:style>
  <w:style w:type="character" w:customStyle="1" w:styleId="WW8Num80z6">
    <w:name w:val="WW8Num80z6"/>
    <w:rsid w:val="001A2342"/>
  </w:style>
  <w:style w:type="character" w:customStyle="1" w:styleId="WW8Num80z7">
    <w:name w:val="WW8Num80z7"/>
    <w:rsid w:val="001A2342"/>
  </w:style>
  <w:style w:type="character" w:customStyle="1" w:styleId="WW8Num80z8">
    <w:name w:val="WW8Num80z8"/>
    <w:rsid w:val="001A2342"/>
  </w:style>
  <w:style w:type="character" w:customStyle="1" w:styleId="WW8Num81z0">
    <w:name w:val="WW8Num81z0"/>
    <w:rsid w:val="001A2342"/>
    <w:rPr>
      <w:rFonts w:hint="default"/>
      <w:b/>
      <w:sz w:val="22"/>
      <w:szCs w:val="22"/>
    </w:rPr>
  </w:style>
  <w:style w:type="character" w:customStyle="1" w:styleId="WW8Num81z1">
    <w:name w:val="WW8Num81z1"/>
    <w:rsid w:val="001A2342"/>
  </w:style>
  <w:style w:type="character" w:customStyle="1" w:styleId="WW8Num81z2">
    <w:name w:val="WW8Num81z2"/>
    <w:rsid w:val="001A2342"/>
  </w:style>
  <w:style w:type="character" w:customStyle="1" w:styleId="WW8Num81z3">
    <w:name w:val="WW8Num81z3"/>
    <w:rsid w:val="001A2342"/>
  </w:style>
  <w:style w:type="character" w:customStyle="1" w:styleId="WW8Num81z4">
    <w:name w:val="WW8Num81z4"/>
    <w:rsid w:val="001A2342"/>
  </w:style>
  <w:style w:type="character" w:customStyle="1" w:styleId="WW8Num81z5">
    <w:name w:val="WW8Num81z5"/>
    <w:rsid w:val="001A2342"/>
  </w:style>
  <w:style w:type="character" w:customStyle="1" w:styleId="WW8Num81z6">
    <w:name w:val="WW8Num81z6"/>
    <w:rsid w:val="001A2342"/>
  </w:style>
  <w:style w:type="character" w:customStyle="1" w:styleId="WW8Num81z7">
    <w:name w:val="WW8Num81z7"/>
    <w:rsid w:val="001A2342"/>
  </w:style>
  <w:style w:type="character" w:customStyle="1" w:styleId="WW8Num81z8">
    <w:name w:val="WW8Num81z8"/>
    <w:rsid w:val="001A2342"/>
  </w:style>
  <w:style w:type="character" w:customStyle="1" w:styleId="WW8Num82z0">
    <w:name w:val="WW8Num82z0"/>
    <w:rsid w:val="001A2342"/>
    <w:rPr>
      <w:rFonts w:ascii="Wingdings" w:hAnsi="Wingdings" w:cs="Wingdings" w:hint="default"/>
    </w:rPr>
  </w:style>
  <w:style w:type="character" w:customStyle="1" w:styleId="WW8Num82z1">
    <w:name w:val="WW8Num82z1"/>
    <w:rsid w:val="001A2342"/>
    <w:rPr>
      <w:rFonts w:ascii="Courier New" w:hAnsi="Courier New" w:cs="Courier New" w:hint="default"/>
    </w:rPr>
  </w:style>
  <w:style w:type="character" w:customStyle="1" w:styleId="WW8Num82z3">
    <w:name w:val="WW8Num82z3"/>
    <w:rsid w:val="001A2342"/>
    <w:rPr>
      <w:rFonts w:ascii="Symbol" w:hAnsi="Symbol" w:cs="Symbol" w:hint="default"/>
    </w:rPr>
  </w:style>
  <w:style w:type="character" w:customStyle="1" w:styleId="WW8Num83z0">
    <w:name w:val="WW8Num83z0"/>
    <w:rsid w:val="001A2342"/>
    <w:rPr>
      <w:rFonts w:ascii="Wingdings" w:hAnsi="Wingdings" w:cs="Wingdings" w:hint="default"/>
    </w:rPr>
  </w:style>
  <w:style w:type="character" w:customStyle="1" w:styleId="WW8Num83z1">
    <w:name w:val="WW8Num83z1"/>
    <w:rsid w:val="001A2342"/>
    <w:rPr>
      <w:rFonts w:ascii="Courier New" w:hAnsi="Courier New" w:cs="Courier New" w:hint="default"/>
    </w:rPr>
  </w:style>
  <w:style w:type="character" w:customStyle="1" w:styleId="WW8Num83z3">
    <w:name w:val="WW8Num83z3"/>
    <w:rsid w:val="001A2342"/>
    <w:rPr>
      <w:rFonts w:ascii="Symbol" w:hAnsi="Symbol" w:cs="Symbol" w:hint="default"/>
    </w:rPr>
  </w:style>
  <w:style w:type="character" w:customStyle="1" w:styleId="WW8Num84z0">
    <w:name w:val="WW8Num84z0"/>
    <w:rsid w:val="001A2342"/>
    <w:rPr>
      <w:rFonts w:hint="default"/>
    </w:rPr>
  </w:style>
  <w:style w:type="character" w:customStyle="1" w:styleId="WW8Num84z1">
    <w:name w:val="WW8Num84z1"/>
    <w:rsid w:val="001A2342"/>
  </w:style>
  <w:style w:type="character" w:customStyle="1" w:styleId="WW8Num84z2">
    <w:name w:val="WW8Num84z2"/>
    <w:rsid w:val="001A2342"/>
  </w:style>
  <w:style w:type="character" w:customStyle="1" w:styleId="WW8Num84z3">
    <w:name w:val="WW8Num84z3"/>
    <w:rsid w:val="001A2342"/>
  </w:style>
  <w:style w:type="character" w:customStyle="1" w:styleId="WW8Num84z4">
    <w:name w:val="WW8Num84z4"/>
    <w:rsid w:val="001A2342"/>
  </w:style>
  <w:style w:type="character" w:customStyle="1" w:styleId="WW8Num84z5">
    <w:name w:val="WW8Num84z5"/>
    <w:rsid w:val="001A2342"/>
  </w:style>
  <w:style w:type="character" w:customStyle="1" w:styleId="WW8Num84z6">
    <w:name w:val="WW8Num84z6"/>
    <w:rsid w:val="001A2342"/>
  </w:style>
  <w:style w:type="character" w:customStyle="1" w:styleId="WW8Num84z7">
    <w:name w:val="WW8Num84z7"/>
    <w:rsid w:val="001A2342"/>
  </w:style>
  <w:style w:type="character" w:customStyle="1" w:styleId="WW8Num84z8">
    <w:name w:val="WW8Num84z8"/>
    <w:rsid w:val="001A2342"/>
  </w:style>
  <w:style w:type="character" w:customStyle="1" w:styleId="WW8Num85z0">
    <w:name w:val="WW8Num85z0"/>
    <w:rsid w:val="001A2342"/>
    <w:rPr>
      <w:b w:val="0"/>
      <w:sz w:val="22"/>
      <w:szCs w:val="22"/>
    </w:rPr>
  </w:style>
  <w:style w:type="character" w:customStyle="1" w:styleId="WW8Num85z1">
    <w:name w:val="WW8Num85z1"/>
    <w:rsid w:val="001A2342"/>
  </w:style>
  <w:style w:type="character" w:customStyle="1" w:styleId="WW8Num85z2">
    <w:name w:val="WW8Num85z2"/>
    <w:rsid w:val="001A2342"/>
  </w:style>
  <w:style w:type="character" w:customStyle="1" w:styleId="WW8Num85z3">
    <w:name w:val="WW8Num85z3"/>
    <w:rsid w:val="001A2342"/>
  </w:style>
  <w:style w:type="character" w:customStyle="1" w:styleId="WW8Num85z4">
    <w:name w:val="WW8Num85z4"/>
    <w:rsid w:val="001A2342"/>
  </w:style>
  <w:style w:type="character" w:customStyle="1" w:styleId="WW8Num85z5">
    <w:name w:val="WW8Num85z5"/>
    <w:rsid w:val="001A2342"/>
  </w:style>
  <w:style w:type="character" w:customStyle="1" w:styleId="WW8Num85z6">
    <w:name w:val="WW8Num85z6"/>
    <w:rsid w:val="001A2342"/>
  </w:style>
  <w:style w:type="character" w:customStyle="1" w:styleId="WW8Num85z7">
    <w:name w:val="WW8Num85z7"/>
    <w:rsid w:val="001A2342"/>
  </w:style>
  <w:style w:type="character" w:customStyle="1" w:styleId="WW8Num85z8">
    <w:name w:val="WW8Num85z8"/>
    <w:rsid w:val="001A2342"/>
  </w:style>
  <w:style w:type="character" w:customStyle="1" w:styleId="WW8Num86z0">
    <w:name w:val="WW8Num86z0"/>
    <w:rsid w:val="001A2342"/>
    <w:rPr>
      <w:rFonts w:ascii="Symbol" w:hAnsi="Symbol" w:cs="Symbol" w:hint="default"/>
    </w:rPr>
  </w:style>
  <w:style w:type="character" w:customStyle="1" w:styleId="WW8Num86z1">
    <w:name w:val="WW8Num86z1"/>
    <w:rsid w:val="001A2342"/>
    <w:rPr>
      <w:rFonts w:ascii="Courier New" w:hAnsi="Courier New" w:cs="Courier New" w:hint="default"/>
    </w:rPr>
  </w:style>
  <w:style w:type="character" w:customStyle="1" w:styleId="WW8Num86z2">
    <w:name w:val="WW8Num86z2"/>
    <w:rsid w:val="001A2342"/>
    <w:rPr>
      <w:rFonts w:ascii="Wingdings" w:hAnsi="Wingdings" w:cs="Wingdings" w:hint="default"/>
    </w:rPr>
  </w:style>
  <w:style w:type="character" w:customStyle="1" w:styleId="WW8Num87z0">
    <w:name w:val="WW8Num87z0"/>
    <w:rsid w:val="001A2342"/>
    <w:rPr>
      <w:rFonts w:hint="default"/>
      <w:b w:val="0"/>
    </w:rPr>
  </w:style>
  <w:style w:type="character" w:customStyle="1" w:styleId="WW8Num87z1">
    <w:name w:val="WW8Num87z1"/>
    <w:rsid w:val="001A2342"/>
  </w:style>
  <w:style w:type="character" w:customStyle="1" w:styleId="WW8Num87z2">
    <w:name w:val="WW8Num87z2"/>
    <w:rsid w:val="001A2342"/>
  </w:style>
  <w:style w:type="character" w:customStyle="1" w:styleId="WW8Num87z3">
    <w:name w:val="WW8Num87z3"/>
    <w:rsid w:val="001A2342"/>
  </w:style>
  <w:style w:type="character" w:customStyle="1" w:styleId="WW8Num87z4">
    <w:name w:val="WW8Num87z4"/>
    <w:rsid w:val="001A2342"/>
  </w:style>
  <w:style w:type="character" w:customStyle="1" w:styleId="WW8Num87z5">
    <w:name w:val="WW8Num87z5"/>
    <w:rsid w:val="001A2342"/>
  </w:style>
  <w:style w:type="character" w:customStyle="1" w:styleId="WW8Num87z6">
    <w:name w:val="WW8Num87z6"/>
    <w:rsid w:val="001A2342"/>
  </w:style>
  <w:style w:type="character" w:customStyle="1" w:styleId="WW8Num87z7">
    <w:name w:val="WW8Num87z7"/>
    <w:rsid w:val="001A2342"/>
  </w:style>
  <w:style w:type="character" w:customStyle="1" w:styleId="WW8Num87z8">
    <w:name w:val="WW8Num87z8"/>
    <w:rsid w:val="001A2342"/>
  </w:style>
  <w:style w:type="character" w:customStyle="1" w:styleId="WW8Num88z0">
    <w:name w:val="WW8Num88z0"/>
    <w:rsid w:val="001A2342"/>
    <w:rPr>
      <w:rFonts w:hint="default"/>
    </w:rPr>
  </w:style>
  <w:style w:type="character" w:customStyle="1" w:styleId="WW8Num88z1">
    <w:name w:val="WW8Num88z1"/>
    <w:rsid w:val="001A2342"/>
  </w:style>
  <w:style w:type="character" w:customStyle="1" w:styleId="WW8Num88z2">
    <w:name w:val="WW8Num88z2"/>
    <w:rsid w:val="001A2342"/>
  </w:style>
  <w:style w:type="character" w:customStyle="1" w:styleId="WW8Num88z3">
    <w:name w:val="WW8Num88z3"/>
    <w:rsid w:val="001A2342"/>
  </w:style>
  <w:style w:type="character" w:customStyle="1" w:styleId="WW8Num88z4">
    <w:name w:val="WW8Num88z4"/>
    <w:rsid w:val="001A2342"/>
  </w:style>
  <w:style w:type="character" w:customStyle="1" w:styleId="WW8Num88z5">
    <w:name w:val="WW8Num88z5"/>
    <w:rsid w:val="001A2342"/>
  </w:style>
  <w:style w:type="character" w:customStyle="1" w:styleId="WW8Num88z6">
    <w:name w:val="WW8Num88z6"/>
    <w:rsid w:val="001A2342"/>
  </w:style>
  <w:style w:type="character" w:customStyle="1" w:styleId="WW8Num88z7">
    <w:name w:val="WW8Num88z7"/>
    <w:rsid w:val="001A2342"/>
  </w:style>
  <w:style w:type="character" w:customStyle="1" w:styleId="WW8Num88z8">
    <w:name w:val="WW8Num88z8"/>
    <w:rsid w:val="001A2342"/>
  </w:style>
  <w:style w:type="character" w:customStyle="1" w:styleId="WW8Num89z0">
    <w:name w:val="WW8Num89z0"/>
    <w:rsid w:val="001A2342"/>
    <w:rPr>
      <w:rFonts w:ascii="Symbol" w:hAnsi="Symbol" w:cs="Symbol" w:hint="default"/>
    </w:rPr>
  </w:style>
  <w:style w:type="character" w:customStyle="1" w:styleId="WW8Num89z1">
    <w:name w:val="WW8Num89z1"/>
    <w:rsid w:val="001A2342"/>
    <w:rPr>
      <w:rFonts w:ascii="Courier New" w:hAnsi="Courier New" w:cs="Courier New" w:hint="default"/>
    </w:rPr>
  </w:style>
  <w:style w:type="character" w:customStyle="1" w:styleId="WW8Num89z2">
    <w:name w:val="WW8Num89z2"/>
    <w:rsid w:val="001A2342"/>
    <w:rPr>
      <w:rFonts w:ascii="Wingdings" w:hAnsi="Wingdings" w:cs="Wingdings" w:hint="default"/>
    </w:rPr>
  </w:style>
  <w:style w:type="character" w:customStyle="1" w:styleId="WW8Num90z0">
    <w:name w:val="WW8Num90z0"/>
    <w:rsid w:val="001A2342"/>
    <w:rPr>
      <w:rFonts w:ascii="Wingdings" w:hAnsi="Wingdings" w:cs="Wingdings" w:hint="default"/>
    </w:rPr>
  </w:style>
  <w:style w:type="character" w:customStyle="1" w:styleId="WW8Num90z1">
    <w:name w:val="WW8Num90z1"/>
    <w:rsid w:val="001A2342"/>
    <w:rPr>
      <w:rFonts w:ascii="Courier New" w:hAnsi="Courier New" w:cs="Courier New" w:hint="default"/>
    </w:rPr>
  </w:style>
  <w:style w:type="character" w:customStyle="1" w:styleId="WW8Num90z3">
    <w:name w:val="WW8Num90z3"/>
    <w:rsid w:val="001A2342"/>
    <w:rPr>
      <w:rFonts w:ascii="Symbol" w:hAnsi="Symbol" w:cs="Symbol" w:hint="default"/>
    </w:rPr>
  </w:style>
  <w:style w:type="character" w:customStyle="1" w:styleId="WW8Num91z0">
    <w:name w:val="WW8Num91z0"/>
    <w:rsid w:val="001A2342"/>
    <w:rPr>
      <w:rFonts w:ascii="Symbol" w:hAnsi="Symbol" w:cs="Symbol" w:hint="default"/>
    </w:rPr>
  </w:style>
  <w:style w:type="character" w:customStyle="1" w:styleId="WW8Num91z1">
    <w:name w:val="WW8Num91z1"/>
    <w:rsid w:val="001A2342"/>
    <w:rPr>
      <w:rFonts w:ascii="Courier New" w:hAnsi="Courier New" w:cs="Courier New" w:hint="default"/>
    </w:rPr>
  </w:style>
  <w:style w:type="character" w:customStyle="1" w:styleId="WW8Num91z2">
    <w:name w:val="WW8Num91z2"/>
    <w:rsid w:val="001A2342"/>
    <w:rPr>
      <w:rFonts w:ascii="Wingdings" w:hAnsi="Wingdings" w:cs="Wingdings" w:hint="default"/>
    </w:rPr>
  </w:style>
  <w:style w:type="character" w:customStyle="1" w:styleId="WW8Num92z0">
    <w:name w:val="WW8Num92z0"/>
    <w:rsid w:val="001A2342"/>
    <w:rPr>
      <w:rFonts w:hint="default"/>
      <w:b w:val="0"/>
      <w:bCs w:val="0"/>
    </w:rPr>
  </w:style>
  <w:style w:type="character" w:customStyle="1" w:styleId="WW8Num92z1">
    <w:name w:val="WW8Num92z1"/>
    <w:rsid w:val="001A2342"/>
  </w:style>
  <w:style w:type="character" w:customStyle="1" w:styleId="WW8Num92z2">
    <w:name w:val="WW8Num92z2"/>
    <w:rsid w:val="001A2342"/>
  </w:style>
  <w:style w:type="character" w:customStyle="1" w:styleId="WW8Num92z3">
    <w:name w:val="WW8Num92z3"/>
    <w:rsid w:val="001A2342"/>
  </w:style>
  <w:style w:type="character" w:customStyle="1" w:styleId="WW8Num92z4">
    <w:name w:val="WW8Num92z4"/>
    <w:rsid w:val="001A2342"/>
  </w:style>
  <w:style w:type="character" w:customStyle="1" w:styleId="WW8Num92z5">
    <w:name w:val="WW8Num92z5"/>
    <w:rsid w:val="001A2342"/>
  </w:style>
  <w:style w:type="character" w:customStyle="1" w:styleId="WW8Num92z6">
    <w:name w:val="WW8Num92z6"/>
    <w:rsid w:val="001A2342"/>
  </w:style>
  <w:style w:type="character" w:customStyle="1" w:styleId="WW8Num92z7">
    <w:name w:val="WW8Num92z7"/>
    <w:rsid w:val="001A2342"/>
  </w:style>
  <w:style w:type="character" w:customStyle="1" w:styleId="WW8Num92z8">
    <w:name w:val="WW8Num92z8"/>
    <w:rsid w:val="001A2342"/>
  </w:style>
  <w:style w:type="character" w:customStyle="1" w:styleId="WW8Num93z0">
    <w:name w:val="WW8Num93z0"/>
    <w:rsid w:val="001A2342"/>
    <w:rPr>
      <w:b w:val="0"/>
    </w:rPr>
  </w:style>
  <w:style w:type="character" w:customStyle="1" w:styleId="WW8Num93z1">
    <w:name w:val="WW8Num93z1"/>
    <w:rsid w:val="001A2342"/>
  </w:style>
  <w:style w:type="character" w:customStyle="1" w:styleId="WW8Num93z2">
    <w:name w:val="WW8Num93z2"/>
    <w:rsid w:val="001A2342"/>
  </w:style>
  <w:style w:type="character" w:customStyle="1" w:styleId="WW8Num93z3">
    <w:name w:val="WW8Num93z3"/>
    <w:rsid w:val="001A2342"/>
  </w:style>
  <w:style w:type="character" w:customStyle="1" w:styleId="WW8Num93z4">
    <w:name w:val="WW8Num93z4"/>
    <w:rsid w:val="001A2342"/>
  </w:style>
  <w:style w:type="character" w:customStyle="1" w:styleId="WW8Num93z5">
    <w:name w:val="WW8Num93z5"/>
    <w:rsid w:val="001A2342"/>
  </w:style>
  <w:style w:type="character" w:customStyle="1" w:styleId="WW8Num93z6">
    <w:name w:val="WW8Num93z6"/>
    <w:rsid w:val="001A2342"/>
  </w:style>
  <w:style w:type="character" w:customStyle="1" w:styleId="WW8Num93z7">
    <w:name w:val="WW8Num93z7"/>
    <w:rsid w:val="001A2342"/>
  </w:style>
  <w:style w:type="character" w:customStyle="1" w:styleId="WW8Num93z8">
    <w:name w:val="WW8Num93z8"/>
    <w:rsid w:val="001A2342"/>
  </w:style>
  <w:style w:type="character" w:customStyle="1" w:styleId="WW8Num94z0">
    <w:name w:val="WW8Num94z0"/>
    <w:rsid w:val="001A2342"/>
    <w:rPr>
      <w:rFonts w:ascii="Wingdings" w:hAnsi="Wingdings" w:cs="Wingdings" w:hint="default"/>
    </w:rPr>
  </w:style>
  <w:style w:type="character" w:customStyle="1" w:styleId="WW8Num94z1">
    <w:name w:val="WW8Num94z1"/>
    <w:rsid w:val="001A2342"/>
    <w:rPr>
      <w:rFonts w:ascii="Courier New" w:hAnsi="Courier New" w:cs="Courier New" w:hint="default"/>
    </w:rPr>
  </w:style>
  <w:style w:type="character" w:customStyle="1" w:styleId="WW8Num94z3">
    <w:name w:val="WW8Num94z3"/>
    <w:rsid w:val="001A2342"/>
    <w:rPr>
      <w:rFonts w:ascii="Symbol" w:hAnsi="Symbol" w:cs="Symbol" w:hint="default"/>
    </w:rPr>
  </w:style>
  <w:style w:type="character" w:customStyle="1" w:styleId="WW8Num95z0">
    <w:name w:val="WW8Num95z0"/>
    <w:rsid w:val="001A2342"/>
    <w:rPr>
      <w:rFonts w:hint="default"/>
      <w:b/>
    </w:rPr>
  </w:style>
  <w:style w:type="character" w:customStyle="1" w:styleId="WW8Num95z1">
    <w:name w:val="WW8Num95z1"/>
    <w:rsid w:val="001A2342"/>
  </w:style>
  <w:style w:type="character" w:customStyle="1" w:styleId="WW8Num95z2">
    <w:name w:val="WW8Num95z2"/>
    <w:rsid w:val="001A2342"/>
  </w:style>
  <w:style w:type="character" w:customStyle="1" w:styleId="WW8Num95z3">
    <w:name w:val="WW8Num95z3"/>
    <w:rsid w:val="001A2342"/>
  </w:style>
  <w:style w:type="character" w:customStyle="1" w:styleId="WW8Num95z4">
    <w:name w:val="WW8Num95z4"/>
    <w:rsid w:val="001A2342"/>
  </w:style>
  <w:style w:type="character" w:customStyle="1" w:styleId="WW8Num95z5">
    <w:name w:val="WW8Num95z5"/>
    <w:rsid w:val="001A2342"/>
  </w:style>
  <w:style w:type="character" w:customStyle="1" w:styleId="WW8Num95z6">
    <w:name w:val="WW8Num95z6"/>
    <w:rsid w:val="001A2342"/>
  </w:style>
  <w:style w:type="character" w:customStyle="1" w:styleId="WW8Num95z7">
    <w:name w:val="WW8Num95z7"/>
    <w:rsid w:val="001A2342"/>
  </w:style>
  <w:style w:type="character" w:customStyle="1" w:styleId="WW8Num95z8">
    <w:name w:val="WW8Num95z8"/>
    <w:rsid w:val="001A2342"/>
  </w:style>
  <w:style w:type="character" w:customStyle="1" w:styleId="WW8Num96z0">
    <w:name w:val="WW8Num96z0"/>
    <w:rsid w:val="001A2342"/>
    <w:rPr>
      <w:rFonts w:hint="default"/>
      <w:b w:val="0"/>
      <w:bCs w:val="0"/>
    </w:rPr>
  </w:style>
  <w:style w:type="character" w:customStyle="1" w:styleId="WW8Num96z1">
    <w:name w:val="WW8Num96z1"/>
    <w:rsid w:val="001A2342"/>
  </w:style>
  <w:style w:type="character" w:customStyle="1" w:styleId="WW8Num96z2">
    <w:name w:val="WW8Num96z2"/>
    <w:rsid w:val="001A2342"/>
  </w:style>
  <w:style w:type="character" w:customStyle="1" w:styleId="WW8Num96z3">
    <w:name w:val="WW8Num96z3"/>
    <w:rsid w:val="001A2342"/>
  </w:style>
  <w:style w:type="character" w:customStyle="1" w:styleId="WW8Num96z4">
    <w:name w:val="WW8Num96z4"/>
    <w:rsid w:val="001A2342"/>
  </w:style>
  <w:style w:type="character" w:customStyle="1" w:styleId="WW8Num96z5">
    <w:name w:val="WW8Num96z5"/>
    <w:rsid w:val="001A2342"/>
  </w:style>
  <w:style w:type="character" w:customStyle="1" w:styleId="WW8Num96z6">
    <w:name w:val="WW8Num96z6"/>
    <w:rsid w:val="001A2342"/>
  </w:style>
  <w:style w:type="character" w:customStyle="1" w:styleId="WW8Num96z7">
    <w:name w:val="WW8Num96z7"/>
    <w:rsid w:val="001A2342"/>
  </w:style>
  <w:style w:type="character" w:customStyle="1" w:styleId="WW8Num96z8">
    <w:name w:val="WW8Num96z8"/>
    <w:rsid w:val="001A2342"/>
  </w:style>
  <w:style w:type="character" w:customStyle="1" w:styleId="WW8Num97z0">
    <w:name w:val="WW8Num97z0"/>
    <w:rsid w:val="001A2342"/>
    <w:rPr>
      <w:rFonts w:ascii="Symbol" w:hAnsi="Symbol" w:cs="Symbol" w:hint="default"/>
    </w:rPr>
  </w:style>
  <w:style w:type="character" w:customStyle="1" w:styleId="WW8Num97z1">
    <w:name w:val="WW8Num97z1"/>
    <w:rsid w:val="001A2342"/>
    <w:rPr>
      <w:rFonts w:ascii="Courier New" w:hAnsi="Courier New" w:cs="Courier New" w:hint="default"/>
    </w:rPr>
  </w:style>
  <w:style w:type="character" w:customStyle="1" w:styleId="WW8Num97z2">
    <w:name w:val="WW8Num97z2"/>
    <w:rsid w:val="001A2342"/>
    <w:rPr>
      <w:rFonts w:ascii="Wingdings" w:hAnsi="Wingdings" w:cs="Wingdings" w:hint="default"/>
    </w:rPr>
  </w:style>
  <w:style w:type="character" w:customStyle="1" w:styleId="WW8Num98z0">
    <w:name w:val="WW8Num98z0"/>
    <w:rsid w:val="001A2342"/>
    <w:rPr>
      <w:rFonts w:hint="default"/>
      <w:b/>
    </w:rPr>
  </w:style>
  <w:style w:type="character" w:customStyle="1" w:styleId="WW8Num98z1">
    <w:name w:val="WW8Num98z1"/>
    <w:rsid w:val="001A2342"/>
  </w:style>
  <w:style w:type="character" w:customStyle="1" w:styleId="WW8Num98z2">
    <w:name w:val="WW8Num98z2"/>
    <w:rsid w:val="001A2342"/>
  </w:style>
  <w:style w:type="character" w:customStyle="1" w:styleId="WW8Num98z3">
    <w:name w:val="WW8Num98z3"/>
    <w:rsid w:val="001A2342"/>
  </w:style>
  <w:style w:type="character" w:customStyle="1" w:styleId="WW8Num98z4">
    <w:name w:val="WW8Num98z4"/>
    <w:rsid w:val="001A2342"/>
  </w:style>
  <w:style w:type="character" w:customStyle="1" w:styleId="WW8Num98z5">
    <w:name w:val="WW8Num98z5"/>
    <w:rsid w:val="001A2342"/>
  </w:style>
  <w:style w:type="character" w:customStyle="1" w:styleId="WW8Num98z6">
    <w:name w:val="WW8Num98z6"/>
    <w:rsid w:val="001A2342"/>
  </w:style>
  <w:style w:type="character" w:customStyle="1" w:styleId="WW8Num98z7">
    <w:name w:val="WW8Num98z7"/>
    <w:rsid w:val="001A2342"/>
  </w:style>
  <w:style w:type="character" w:customStyle="1" w:styleId="WW8Num98z8">
    <w:name w:val="WW8Num98z8"/>
    <w:rsid w:val="001A2342"/>
  </w:style>
  <w:style w:type="character" w:customStyle="1" w:styleId="WW8Num99z0">
    <w:name w:val="WW8Num99z0"/>
    <w:rsid w:val="001A2342"/>
    <w:rPr>
      <w:rFonts w:hint="default"/>
      <w:b/>
    </w:rPr>
  </w:style>
  <w:style w:type="character" w:customStyle="1" w:styleId="WW8Num99z1">
    <w:name w:val="WW8Num99z1"/>
    <w:rsid w:val="001A2342"/>
  </w:style>
  <w:style w:type="character" w:customStyle="1" w:styleId="WW8Num99z2">
    <w:name w:val="WW8Num99z2"/>
    <w:rsid w:val="001A2342"/>
  </w:style>
  <w:style w:type="character" w:customStyle="1" w:styleId="WW8Num99z3">
    <w:name w:val="WW8Num99z3"/>
    <w:rsid w:val="001A2342"/>
  </w:style>
  <w:style w:type="character" w:customStyle="1" w:styleId="WW8Num99z4">
    <w:name w:val="WW8Num99z4"/>
    <w:rsid w:val="001A2342"/>
  </w:style>
  <w:style w:type="character" w:customStyle="1" w:styleId="WW8Num99z5">
    <w:name w:val="WW8Num99z5"/>
    <w:rsid w:val="001A2342"/>
  </w:style>
  <w:style w:type="character" w:customStyle="1" w:styleId="WW8Num99z6">
    <w:name w:val="WW8Num99z6"/>
    <w:rsid w:val="001A2342"/>
  </w:style>
  <w:style w:type="character" w:customStyle="1" w:styleId="WW8Num99z7">
    <w:name w:val="WW8Num99z7"/>
    <w:rsid w:val="001A2342"/>
  </w:style>
  <w:style w:type="character" w:customStyle="1" w:styleId="WW8Num99z8">
    <w:name w:val="WW8Num99z8"/>
    <w:rsid w:val="001A2342"/>
  </w:style>
  <w:style w:type="character" w:customStyle="1" w:styleId="WW8Num100z0">
    <w:name w:val="WW8Num100z0"/>
    <w:rsid w:val="001A2342"/>
    <w:rPr>
      <w:rFonts w:ascii="Wingdings" w:hAnsi="Wingdings" w:cs="Wingdings" w:hint="default"/>
    </w:rPr>
  </w:style>
  <w:style w:type="character" w:customStyle="1" w:styleId="WW8Num100z1">
    <w:name w:val="WW8Num100z1"/>
    <w:rsid w:val="001A2342"/>
    <w:rPr>
      <w:rFonts w:ascii="Courier New" w:hAnsi="Courier New" w:cs="Courier New" w:hint="default"/>
    </w:rPr>
  </w:style>
  <w:style w:type="character" w:customStyle="1" w:styleId="WW8Num100z3">
    <w:name w:val="WW8Num100z3"/>
    <w:rsid w:val="001A2342"/>
    <w:rPr>
      <w:rFonts w:ascii="Symbol" w:hAnsi="Symbol" w:cs="Symbol" w:hint="default"/>
    </w:rPr>
  </w:style>
  <w:style w:type="character" w:customStyle="1" w:styleId="WW8Num101z0">
    <w:name w:val="WW8Num101z0"/>
    <w:rsid w:val="001A2342"/>
    <w:rPr>
      <w:rFonts w:hint="default"/>
      <w:b/>
    </w:rPr>
  </w:style>
  <w:style w:type="character" w:customStyle="1" w:styleId="WW8Num101z1">
    <w:name w:val="WW8Num101z1"/>
    <w:rsid w:val="001A2342"/>
  </w:style>
  <w:style w:type="character" w:customStyle="1" w:styleId="WW8Num101z2">
    <w:name w:val="WW8Num101z2"/>
    <w:rsid w:val="001A2342"/>
  </w:style>
  <w:style w:type="character" w:customStyle="1" w:styleId="WW8Num101z3">
    <w:name w:val="WW8Num101z3"/>
    <w:rsid w:val="001A2342"/>
  </w:style>
  <w:style w:type="character" w:customStyle="1" w:styleId="WW8Num101z4">
    <w:name w:val="WW8Num101z4"/>
    <w:rsid w:val="001A2342"/>
  </w:style>
  <w:style w:type="character" w:customStyle="1" w:styleId="WW8Num101z5">
    <w:name w:val="WW8Num101z5"/>
    <w:rsid w:val="001A2342"/>
  </w:style>
  <w:style w:type="character" w:customStyle="1" w:styleId="WW8Num101z6">
    <w:name w:val="WW8Num101z6"/>
    <w:rsid w:val="001A2342"/>
  </w:style>
  <w:style w:type="character" w:customStyle="1" w:styleId="WW8Num101z7">
    <w:name w:val="WW8Num101z7"/>
    <w:rsid w:val="001A2342"/>
  </w:style>
  <w:style w:type="character" w:customStyle="1" w:styleId="WW8Num101z8">
    <w:name w:val="WW8Num101z8"/>
    <w:rsid w:val="001A2342"/>
  </w:style>
  <w:style w:type="character" w:customStyle="1" w:styleId="WW8Num102z0">
    <w:name w:val="WW8Num102z0"/>
    <w:rsid w:val="001A2342"/>
    <w:rPr>
      <w:b w:val="0"/>
    </w:rPr>
  </w:style>
  <w:style w:type="character" w:customStyle="1" w:styleId="WW8Num102z1">
    <w:name w:val="WW8Num102z1"/>
    <w:rsid w:val="001A2342"/>
  </w:style>
  <w:style w:type="character" w:customStyle="1" w:styleId="WW8Num102z2">
    <w:name w:val="WW8Num102z2"/>
    <w:rsid w:val="001A2342"/>
  </w:style>
  <w:style w:type="character" w:customStyle="1" w:styleId="WW8Num102z3">
    <w:name w:val="WW8Num102z3"/>
    <w:rsid w:val="001A2342"/>
  </w:style>
  <w:style w:type="character" w:customStyle="1" w:styleId="WW8Num102z4">
    <w:name w:val="WW8Num102z4"/>
    <w:rsid w:val="001A2342"/>
  </w:style>
  <w:style w:type="character" w:customStyle="1" w:styleId="WW8Num102z5">
    <w:name w:val="WW8Num102z5"/>
    <w:rsid w:val="001A2342"/>
  </w:style>
  <w:style w:type="character" w:customStyle="1" w:styleId="WW8Num102z6">
    <w:name w:val="WW8Num102z6"/>
    <w:rsid w:val="001A2342"/>
  </w:style>
  <w:style w:type="character" w:customStyle="1" w:styleId="WW8Num102z7">
    <w:name w:val="WW8Num102z7"/>
    <w:rsid w:val="001A2342"/>
  </w:style>
  <w:style w:type="character" w:customStyle="1" w:styleId="WW8Num102z8">
    <w:name w:val="WW8Num102z8"/>
    <w:rsid w:val="001A2342"/>
  </w:style>
  <w:style w:type="character" w:customStyle="1" w:styleId="WW8Num103z0">
    <w:name w:val="WW8Num103z0"/>
    <w:rsid w:val="001A2342"/>
    <w:rPr>
      <w:rFonts w:hint="default"/>
    </w:rPr>
  </w:style>
  <w:style w:type="character" w:customStyle="1" w:styleId="WW8Num103z1">
    <w:name w:val="WW8Num103z1"/>
    <w:rsid w:val="001A2342"/>
  </w:style>
  <w:style w:type="character" w:customStyle="1" w:styleId="WW8Num103z2">
    <w:name w:val="WW8Num103z2"/>
    <w:rsid w:val="001A2342"/>
  </w:style>
  <w:style w:type="character" w:customStyle="1" w:styleId="WW8Num103z3">
    <w:name w:val="WW8Num103z3"/>
    <w:rsid w:val="001A2342"/>
  </w:style>
  <w:style w:type="character" w:customStyle="1" w:styleId="WW8Num103z4">
    <w:name w:val="WW8Num103z4"/>
    <w:rsid w:val="001A2342"/>
  </w:style>
  <w:style w:type="character" w:customStyle="1" w:styleId="WW8Num103z5">
    <w:name w:val="WW8Num103z5"/>
    <w:rsid w:val="001A2342"/>
  </w:style>
  <w:style w:type="character" w:customStyle="1" w:styleId="WW8Num103z6">
    <w:name w:val="WW8Num103z6"/>
    <w:rsid w:val="001A2342"/>
  </w:style>
  <w:style w:type="character" w:customStyle="1" w:styleId="WW8Num103z7">
    <w:name w:val="WW8Num103z7"/>
    <w:rsid w:val="001A2342"/>
  </w:style>
  <w:style w:type="character" w:customStyle="1" w:styleId="WW8Num103z8">
    <w:name w:val="WW8Num103z8"/>
    <w:rsid w:val="001A2342"/>
  </w:style>
  <w:style w:type="character" w:customStyle="1" w:styleId="WW8Num104z0">
    <w:name w:val="WW8Num104z0"/>
    <w:rsid w:val="001A2342"/>
    <w:rPr>
      <w:b/>
    </w:rPr>
  </w:style>
  <w:style w:type="character" w:customStyle="1" w:styleId="WW8Num104z1">
    <w:name w:val="WW8Num104z1"/>
    <w:rsid w:val="001A2342"/>
    <w:rPr>
      <w:rFonts w:hint="default"/>
    </w:rPr>
  </w:style>
  <w:style w:type="character" w:customStyle="1" w:styleId="WW8Num104z2">
    <w:name w:val="WW8Num104z2"/>
    <w:rsid w:val="001A2342"/>
  </w:style>
  <w:style w:type="character" w:customStyle="1" w:styleId="WW8Num104z3">
    <w:name w:val="WW8Num104z3"/>
    <w:rsid w:val="001A2342"/>
  </w:style>
  <w:style w:type="character" w:customStyle="1" w:styleId="WW8Num104z4">
    <w:name w:val="WW8Num104z4"/>
    <w:rsid w:val="001A2342"/>
  </w:style>
  <w:style w:type="character" w:customStyle="1" w:styleId="WW8Num104z5">
    <w:name w:val="WW8Num104z5"/>
    <w:rsid w:val="001A2342"/>
  </w:style>
  <w:style w:type="character" w:customStyle="1" w:styleId="WW8Num104z6">
    <w:name w:val="WW8Num104z6"/>
    <w:rsid w:val="001A2342"/>
  </w:style>
  <w:style w:type="character" w:customStyle="1" w:styleId="WW8Num104z7">
    <w:name w:val="WW8Num104z7"/>
    <w:rsid w:val="001A2342"/>
  </w:style>
  <w:style w:type="character" w:customStyle="1" w:styleId="WW8Num104z8">
    <w:name w:val="WW8Num104z8"/>
    <w:rsid w:val="001A2342"/>
  </w:style>
  <w:style w:type="character" w:customStyle="1" w:styleId="WW8Num105z0">
    <w:name w:val="WW8Num105z0"/>
    <w:rsid w:val="001A2342"/>
    <w:rPr>
      <w:rFonts w:ascii="Wingdings" w:hAnsi="Wingdings" w:cs="Wingdings" w:hint="default"/>
    </w:rPr>
  </w:style>
  <w:style w:type="character" w:customStyle="1" w:styleId="WW8Num105z1">
    <w:name w:val="WW8Num105z1"/>
    <w:rsid w:val="001A2342"/>
    <w:rPr>
      <w:rFonts w:ascii="Courier New" w:hAnsi="Courier New" w:cs="Courier New" w:hint="default"/>
    </w:rPr>
  </w:style>
  <w:style w:type="character" w:customStyle="1" w:styleId="WW8Num105z3">
    <w:name w:val="WW8Num105z3"/>
    <w:rsid w:val="001A2342"/>
    <w:rPr>
      <w:rFonts w:ascii="Symbol" w:hAnsi="Symbol" w:cs="Symbol" w:hint="default"/>
    </w:rPr>
  </w:style>
  <w:style w:type="character" w:customStyle="1" w:styleId="WW8Num106z0">
    <w:name w:val="WW8Num106z0"/>
    <w:rsid w:val="001A2342"/>
    <w:rPr>
      <w:rFonts w:ascii="Wingdings" w:hAnsi="Wingdings" w:cs="Wingdings" w:hint="default"/>
    </w:rPr>
  </w:style>
  <w:style w:type="character" w:customStyle="1" w:styleId="WW8Num106z1">
    <w:name w:val="WW8Num106z1"/>
    <w:rsid w:val="001A2342"/>
    <w:rPr>
      <w:rFonts w:ascii="Courier New" w:hAnsi="Courier New" w:cs="Courier New" w:hint="default"/>
    </w:rPr>
  </w:style>
  <w:style w:type="character" w:customStyle="1" w:styleId="WW8Num106z3">
    <w:name w:val="WW8Num106z3"/>
    <w:rsid w:val="001A2342"/>
    <w:rPr>
      <w:rFonts w:ascii="Symbol" w:hAnsi="Symbol" w:cs="Symbol" w:hint="default"/>
    </w:rPr>
  </w:style>
  <w:style w:type="character" w:customStyle="1" w:styleId="WW8Num107z0">
    <w:name w:val="WW8Num107z0"/>
    <w:rsid w:val="001A2342"/>
    <w:rPr>
      <w:rFonts w:hint="default"/>
    </w:rPr>
  </w:style>
  <w:style w:type="character" w:customStyle="1" w:styleId="WW8Num107z1">
    <w:name w:val="WW8Num107z1"/>
    <w:rsid w:val="001A2342"/>
  </w:style>
  <w:style w:type="character" w:customStyle="1" w:styleId="WW8Num107z2">
    <w:name w:val="WW8Num107z2"/>
    <w:rsid w:val="001A2342"/>
  </w:style>
  <w:style w:type="character" w:customStyle="1" w:styleId="WW8Num107z3">
    <w:name w:val="WW8Num107z3"/>
    <w:rsid w:val="001A2342"/>
  </w:style>
  <w:style w:type="character" w:customStyle="1" w:styleId="WW8Num107z4">
    <w:name w:val="WW8Num107z4"/>
    <w:rsid w:val="001A2342"/>
  </w:style>
  <w:style w:type="character" w:customStyle="1" w:styleId="WW8Num107z5">
    <w:name w:val="WW8Num107z5"/>
    <w:rsid w:val="001A2342"/>
  </w:style>
  <w:style w:type="character" w:customStyle="1" w:styleId="WW8Num107z6">
    <w:name w:val="WW8Num107z6"/>
    <w:rsid w:val="001A2342"/>
  </w:style>
  <w:style w:type="character" w:customStyle="1" w:styleId="WW8Num107z7">
    <w:name w:val="WW8Num107z7"/>
    <w:rsid w:val="001A2342"/>
  </w:style>
  <w:style w:type="character" w:customStyle="1" w:styleId="WW8Num107z8">
    <w:name w:val="WW8Num107z8"/>
    <w:rsid w:val="001A2342"/>
  </w:style>
  <w:style w:type="character" w:customStyle="1" w:styleId="WW8Num108z0">
    <w:name w:val="WW8Num108z0"/>
    <w:rsid w:val="001A2342"/>
    <w:rPr>
      <w:rFonts w:ascii="Wingdings" w:hAnsi="Wingdings" w:cs="Wingdings" w:hint="default"/>
    </w:rPr>
  </w:style>
  <w:style w:type="character" w:customStyle="1" w:styleId="WW8Num108z1">
    <w:name w:val="WW8Num108z1"/>
    <w:rsid w:val="001A2342"/>
    <w:rPr>
      <w:rFonts w:ascii="Courier New" w:hAnsi="Courier New" w:cs="Courier New" w:hint="default"/>
    </w:rPr>
  </w:style>
  <w:style w:type="character" w:customStyle="1" w:styleId="WW8Num108z3">
    <w:name w:val="WW8Num108z3"/>
    <w:rsid w:val="001A2342"/>
    <w:rPr>
      <w:rFonts w:ascii="Symbol" w:hAnsi="Symbol" w:cs="Symbol" w:hint="default"/>
    </w:rPr>
  </w:style>
  <w:style w:type="character" w:customStyle="1" w:styleId="WW8Num109z0">
    <w:name w:val="WW8Num109z0"/>
    <w:rsid w:val="001A2342"/>
    <w:rPr>
      <w:rFonts w:ascii="Wingdings" w:hAnsi="Wingdings" w:cs="Wingdings" w:hint="default"/>
    </w:rPr>
  </w:style>
  <w:style w:type="character" w:customStyle="1" w:styleId="WW8Num109z1">
    <w:name w:val="WW8Num109z1"/>
    <w:rsid w:val="001A2342"/>
    <w:rPr>
      <w:rFonts w:ascii="Courier New" w:hAnsi="Courier New" w:cs="Courier New" w:hint="default"/>
    </w:rPr>
  </w:style>
  <w:style w:type="character" w:customStyle="1" w:styleId="WW8Num109z3">
    <w:name w:val="WW8Num109z3"/>
    <w:rsid w:val="001A2342"/>
    <w:rPr>
      <w:rFonts w:ascii="Symbol" w:hAnsi="Symbol" w:cs="Symbol" w:hint="default"/>
    </w:rPr>
  </w:style>
  <w:style w:type="character" w:customStyle="1" w:styleId="WW8Num110z0">
    <w:name w:val="WW8Num110z0"/>
    <w:rsid w:val="001A2342"/>
    <w:rPr>
      <w:rFonts w:hint="default"/>
    </w:rPr>
  </w:style>
  <w:style w:type="character" w:customStyle="1" w:styleId="WW8Num110z1">
    <w:name w:val="WW8Num110z1"/>
    <w:rsid w:val="001A2342"/>
  </w:style>
  <w:style w:type="character" w:customStyle="1" w:styleId="WW8Num110z2">
    <w:name w:val="WW8Num110z2"/>
    <w:rsid w:val="001A2342"/>
  </w:style>
  <w:style w:type="character" w:customStyle="1" w:styleId="WW8Num110z3">
    <w:name w:val="WW8Num110z3"/>
    <w:rsid w:val="001A2342"/>
  </w:style>
  <w:style w:type="character" w:customStyle="1" w:styleId="WW8Num110z4">
    <w:name w:val="WW8Num110z4"/>
    <w:rsid w:val="001A2342"/>
  </w:style>
  <w:style w:type="character" w:customStyle="1" w:styleId="WW8Num110z5">
    <w:name w:val="WW8Num110z5"/>
    <w:rsid w:val="001A2342"/>
  </w:style>
  <w:style w:type="character" w:customStyle="1" w:styleId="WW8Num110z6">
    <w:name w:val="WW8Num110z6"/>
    <w:rsid w:val="001A2342"/>
  </w:style>
  <w:style w:type="character" w:customStyle="1" w:styleId="WW8Num110z7">
    <w:name w:val="WW8Num110z7"/>
    <w:rsid w:val="001A2342"/>
  </w:style>
  <w:style w:type="character" w:customStyle="1" w:styleId="WW8Num110z8">
    <w:name w:val="WW8Num110z8"/>
    <w:rsid w:val="001A2342"/>
  </w:style>
  <w:style w:type="character" w:customStyle="1" w:styleId="WW8Num111z0">
    <w:name w:val="WW8Num111z0"/>
    <w:rsid w:val="001A2342"/>
    <w:rPr>
      <w:rFonts w:ascii="Wingdings" w:hAnsi="Wingdings" w:cs="Wingdings" w:hint="default"/>
    </w:rPr>
  </w:style>
  <w:style w:type="character" w:customStyle="1" w:styleId="WW8Num111z1">
    <w:name w:val="WW8Num111z1"/>
    <w:rsid w:val="001A2342"/>
    <w:rPr>
      <w:rFonts w:ascii="Courier New" w:hAnsi="Courier New" w:cs="Courier New" w:hint="default"/>
    </w:rPr>
  </w:style>
  <w:style w:type="character" w:customStyle="1" w:styleId="WW8Num111z3">
    <w:name w:val="WW8Num111z3"/>
    <w:rsid w:val="001A2342"/>
    <w:rPr>
      <w:rFonts w:ascii="Symbol" w:hAnsi="Symbol" w:cs="Symbol" w:hint="default"/>
    </w:rPr>
  </w:style>
  <w:style w:type="character" w:customStyle="1" w:styleId="WW8Num112z0">
    <w:name w:val="WW8Num112z0"/>
    <w:rsid w:val="001A2342"/>
    <w:rPr>
      <w:rFonts w:hint="default"/>
      <w:b w:val="0"/>
    </w:rPr>
  </w:style>
  <w:style w:type="character" w:customStyle="1" w:styleId="WW8Num112z1">
    <w:name w:val="WW8Num112z1"/>
    <w:rsid w:val="001A2342"/>
  </w:style>
  <w:style w:type="character" w:customStyle="1" w:styleId="WW8Num112z2">
    <w:name w:val="WW8Num112z2"/>
    <w:rsid w:val="001A2342"/>
  </w:style>
  <w:style w:type="character" w:customStyle="1" w:styleId="WW8Num112z3">
    <w:name w:val="WW8Num112z3"/>
    <w:rsid w:val="001A2342"/>
  </w:style>
  <w:style w:type="character" w:customStyle="1" w:styleId="WW8Num112z4">
    <w:name w:val="WW8Num112z4"/>
    <w:rsid w:val="001A2342"/>
  </w:style>
  <w:style w:type="character" w:customStyle="1" w:styleId="WW8Num112z5">
    <w:name w:val="WW8Num112z5"/>
    <w:rsid w:val="001A2342"/>
  </w:style>
  <w:style w:type="character" w:customStyle="1" w:styleId="WW8Num112z6">
    <w:name w:val="WW8Num112z6"/>
    <w:rsid w:val="001A2342"/>
  </w:style>
  <w:style w:type="character" w:customStyle="1" w:styleId="WW8Num112z7">
    <w:name w:val="WW8Num112z7"/>
    <w:rsid w:val="001A2342"/>
  </w:style>
  <w:style w:type="character" w:customStyle="1" w:styleId="WW8Num112z8">
    <w:name w:val="WW8Num112z8"/>
    <w:rsid w:val="001A2342"/>
  </w:style>
  <w:style w:type="character" w:customStyle="1" w:styleId="Heading1Char">
    <w:name w:val="Heading 1 Char"/>
    <w:basedOn w:val="DefaultParagraphFont"/>
    <w:rsid w:val="001A23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erChar">
    <w:name w:val="Header Char"/>
    <w:basedOn w:val="DefaultParagraphFont"/>
    <w:uiPriority w:val="99"/>
    <w:rsid w:val="001A2342"/>
  </w:style>
  <w:style w:type="character" w:customStyle="1" w:styleId="FooterChar">
    <w:name w:val="Footer Char"/>
    <w:basedOn w:val="DefaultParagraphFont"/>
    <w:uiPriority w:val="99"/>
    <w:rsid w:val="001A2342"/>
  </w:style>
  <w:style w:type="character" w:customStyle="1" w:styleId="BalloonTextChar">
    <w:name w:val="Balloon Text Char"/>
    <w:basedOn w:val="DefaultParagraphFont"/>
    <w:rsid w:val="001A23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sid w:val="001A2342"/>
    <w:rPr>
      <w:color w:val="808080"/>
    </w:rPr>
  </w:style>
  <w:style w:type="character" w:customStyle="1" w:styleId="Heading2Char">
    <w:name w:val="Heading 2 Char"/>
    <w:basedOn w:val="DefaultParagraphFont"/>
    <w:rsid w:val="001A23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A2342"/>
  </w:style>
  <w:style w:type="character" w:styleId="Hyperlink">
    <w:name w:val="Hyperlink"/>
    <w:basedOn w:val="DefaultParagraphFont"/>
    <w:rsid w:val="001A2342"/>
    <w:rPr>
      <w:color w:val="0000FF"/>
      <w:u w:val="single"/>
    </w:rPr>
  </w:style>
  <w:style w:type="character" w:customStyle="1" w:styleId="NumberingSymbols">
    <w:name w:val="Numbering Symbols"/>
    <w:rsid w:val="001A2342"/>
  </w:style>
  <w:style w:type="character" w:customStyle="1" w:styleId="Bullets">
    <w:name w:val="Bullets"/>
    <w:rsid w:val="001A234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1A234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1A2342"/>
    <w:pPr>
      <w:spacing w:after="120"/>
    </w:pPr>
  </w:style>
  <w:style w:type="paragraph" w:styleId="List">
    <w:name w:val="List"/>
    <w:basedOn w:val="BodyText"/>
    <w:rsid w:val="001A2342"/>
    <w:rPr>
      <w:rFonts w:cs="Mangal"/>
    </w:rPr>
  </w:style>
  <w:style w:type="paragraph" w:styleId="Caption">
    <w:name w:val="caption"/>
    <w:basedOn w:val="Normal"/>
    <w:qFormat/>
    <w:rsid w:val="001A234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1A2342"/>
    <w:pPr>
      <w:suppressLineNumbers/>
    </w:pPr>
    <w:rPr>
      <w:rFonts w:cs="Mangal"/>
    </w:rPr>
  </w:style>
  <w:style w:type="paragraph" w:styleId="Header">
    <w:name w:val="header"/>
    <w:basedOn w:val="Normal"/>
    <w:uiPriority w:val="99"/>
    <w:rsid w:val="001A2342"/>
    <w:pPr>
      <w:spacing w:after="0" w:line="240" w:lineRule="auto"/>
    </w:pPr>
  </w:style>
  <w:style w:type="paragraph" w:styleId="Footer">
    <w:name w:val="footer"/>
    <w:basedOn w:val="Normal"/>
    <w:uiPriority w:val="99"/>
    <w:rsid w:val="001A2342"/>
    <w:pPr>
      <w:spacing w:after="0" w:line="240" w:lineRule="auto"/>
    </w:pPr>
  </w:style>
  <w:style w:type="paragraph" w:styleId="BalloonText">
    <w:name w:val="Balloon Text"/>
    <w:basedOn w:val="Normal"/>
    <w:rsid w:val="001A2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A2342"/>
    <w:pPr>
      <w:ind w:left="720"/>
    </w:pPr>
  </w:style>
  <w:style w:type="paragraph" w:styleId="NoSpacing">
    <w:name w:val="No Spacing"/>
    <w:qFormat/>
    <w:rsid w:val="001A2342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WW-Default">
    <w:name w:val="WW-Default"/>
    <w:rsid w:val="001A2342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A6">
    <w:name w:val="[A]+6"/>
    <w:basedOn w:val="WW-Default"/>
    <w:next w:val="WW-Default"/>
    <w:rsid w:val="001A2342"/>
    <w:rPr>
      <w:rFonts w:eastAsia="Calibri"/>
      <w:color w:val="auto"/>
    </w:rPr>
  </w:style>
  <w:style w:type="paragraph" w:customStyle="1" w:styleId="program1231">
    <w:name w:val="program123+1"/>
    <w:basedOn w:val="WW-Default"/>
    <w:next w:val="WW-Default"/>
    <w:rsid w:val="001A2342"/>
    <w:rPr>
      <w:rFonts w:eastAsia="Calibri"/>
      <w:color w:val="auto"/>
    </w:rPr>
  </w:style>
  <w:style w:type="paragraph" w:customStyle="1" w:styleId="programin5">
    <w:name w:val="program in+5"/>
    <w:basedOn w:val="WW-Default"/>
    <w:next w:val="WW-Default"/>
    <w:rsid w:val="001A2342"/>
    <w:rPr>
      <w:rFonts w:eastAsia="Calibri"/>
      <w:color w:val="auto"/>
    </w:rPr>
  </w:style>
  <w:style w:type="paragraph" w:customStyle="1" w:styleId="aonwardsbodytext1">
    <w:name w:val="(a) onwards body text+1"/>
    <w:basedOn w:val="WW-Default"/>
    <w:next w:val="WW-Default"/>
    <w:rsid w:val="001A2342"/>
    <w:rPr>
      <w:rFonts w:eastAsia="Calibri"/>
      <w:color w:val="auto"/>
    </w:rPr>
  </w:style>
  <w:style w:type="paragraph" w:customStyle="1" w:styleId="1234in3">
    <w:name w:val="1234 in+3"/>
    <w:basedOn w:val="WW-Default"/>
    <w:next w:val="WW-Default"/>
    <w:rsid w:val="001A2342"/>
    <w:rPr>
      <w:rFonts w:eastAsia="Calibri"/>
      <w:color w:val="auto"/>
    </w:rPr>
  </w:style>
  <w:style w:type="paragraph" w:customStyle="1" w:styleId="TableContents">
    <w:name w:val="Table Contents"/>
    <w:basedOn w:val="Normal"/>
    <w:rsid w:val="001A2342"/>
    <w:pPr>
      <w:suppressLineNumbers/>
    </w:pPr>
  </w:style>
  <w:style w:type="paragraph" w:customStyle="1" w:styleId="TableHeading">
    <w:name w:val="Table Heading"/>
    <w:basedOn w:val="TableContents"/>
    <w:rsid w:val="001A2342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4CAA6-8728-4881-BA4F-06CF280D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 (KCS-101/201)</vt:lpstr>
    </vt:vector>
  </TitlesOfParts>
  <Company>MIET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 (KCS-101/201)</dc:title>
  <dc:creator>MIT</dc:creator>
  <cp:lastModifiedBy>IMSEC</cp:lastModifiedBy>
  <cp:revision>4</cp:revision>
  <cp:lastPrinted>2017-06-18T08:54:00Z</cp:lastPrinted>
  <dcterms:created xsi:type="dcterms:W3CDTF">2022-02-19T06:56:00Z</dcterms:created>
  <dcterms:modified xsi:type="dcterms:W3CDTF">2022-02-19T09:49:00Z</dcterms:modified>
</cp:coreProperties>
</file>